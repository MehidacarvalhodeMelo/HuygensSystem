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822824" w14:textId="77777777" w:rsidR="008547E0" w:rsidRPr="00B01591" w:rsidRDefault="00794773" w:rsidP="005F395D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B01591">
        <w:rPr>
          <w:rFonts w:cs="Arial"/>
          <w:sz w:val="28"/>
          <w:szCs w:val="28"/>
        </w:rPr>
        <w:t>C</w:t>
      </w:r>
      <w:r w:rsidR="008547E0" w:rsidRPr="00B01591">
        <w:rPr>
          <w:rFonts w:cs="Arial"/>
          <w:sz w:val="28"/>
          <w:szCs w:val="28"/>
        </w:rPr>
        <w:t>ENTRO PAULA SOUZA</w:t>
      </w:r>
    </w:p>
    <w:p w14:paraId="0F4AA162" w14:textId="77777777" w:rsidR="005135EA" w:rsidRPr="00B01591" w:rsidRDefault="008547E0" w:rsidP="00172704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B01591">
        <w:rPr>
          <w:rFonts w:cs="Arial"/>
          <w:sz w:val="28"/>
          <w:szCs w:val="28"/>
        </w:rPr>
        <w:t>FAC</w:t>
      </w:r>
      <w:r w:rsidR="008F52E2" w:rsidRPr="00B01591">
        <w:rPr>
          <w:rFonts w:cs="Arial"/>
          <w:sz w:val="28"/>
          <w:szCs w:val="28"/>
        </w:rPr>
        <w:t>ULDADE DE TECNOLOGIA</w:t>
      </w:r>
      <w:r w:rsidR="005135EA" w:rsidRPr="00B01591">
        <w:rPr>
          <w:rFonts w:cs="Arial"/>
          <w:sz w:val="28"/>
          <w:szCs w:val="28"/>
        </w:rPr>
        <w:t xml:space="preserve"> DE FRANCA </w:t>
      </w:r>
    </w:p>
    <w:p w14:paraId="3D1DD7D6" w14:textId="77777777" w:rsidR="008547E0" w:rsidRDefault="008F52E2" w:rsidP="00172704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B01591">
        <w:rPr>
          <w:rFonts w:cs="Arial"/>
          <w:sz w:val="28"/>
          <w:szCs w:val="28"/>
        </w:rPr>
        <w:t>“Dr. THOMAZ</w:t>
      </w:r>
      <w:r w:rsidR="00794773" w:rsidRPr="00B01591">
        <w:rPr>
          <w:rFonts w:cs="Arial"/>
          <w:sz w:val="28"/>
          <w:szCs w:val="28"/>
        </w:rPr>
        <w:t xml:space="preserve"> NOVELINO”</w:t>
      </w:r>
    </w:p>
    <w:p w14:paraId="3CEDFF2A" w14:textId="77777777" w:rsidR="005D61D4" w:rsidRDefault="005D61D4" w:rsidP="005D61D4"/>
    <w:p w14:paraId="1162C09B" w14:textId="77777777" w:rsidR="005D61D4" w:rsidRDefault="005D61D4" w:rsidP="005D61D4"/>
    <w:p w14:paraId="1483C5B0" w14:textId="77777777" w:rsidR="00EF59F6" w:rsidRPr="00EF59F6" w:rsidRDefault="00EF59F6" w:rsidP="00EF59F6">
      <w:pPr>
        <w:ind w:firstLine="0"/>
        <w:jc w:val="center"/>
        <w:rPr>
          <w:b/>
          <w:sz w:val="28"/>
        </w:rPr>
      </w:pPr>
      <w:r w:rsidRPr="00EF59F6">
        <w:rPr>
          <w:b/>
          <w:sz w:val="28"/>
        </w:rPr>
        <w:t>TECNOLOGIA EM ANÁLISE E DESENVOLVIMENTO DE SISTEMAS</w:t>
      </w:r>
    </w:p>
    <w:p w14:paraId="1E43C070" w14:textId="77777777" w:rsidR="001F6E92" w:rsidRPr="00B01591" w:rsidRDefault="001F6E92" w:rsidP="00172704">
      <w:pPr>
        <w:pStyle w:val="0-Autor"/>
        <w:spacing w:line="360" w:lineRule="auto"/>
        <w:rPr>
          <w:rFonts w:cs="Arial"/>
          <w:szCs w:val="28"/>
        </w:rPr>
      </w:pPr>
    </w:p>
    <w:p w14:paraId="283A57D0" w14:textId="77777777" w:rsidR="00D80F73" w:rsidRPr="00B01591" w:rsidRDefault="00D80F73" w:rsidP="00172704">
      <w:pPr>
        <w:pStyle w:val="0-Autor"/>
        <w:spacing w:line="360" w:lineRule="auto"/>
        <w:rPr>
          <w:rFonts w:cs="Arial"/>
          <w:szCs w:val="28"/>
        </w:rPr>
      </w:pPr>
    </w:p>
    <w:p w14:paraId="61479935" w14:textId="77777777" w:rsidR="001E1227" w:rsidRPr="00B01591" w:rsidRDefault="001E1227" w:rsidP="00172704">
      <w:pPr>
        <w:pStyle w:val="0-Autor"/>
        <w:spacing w:line="360" w:lineRule="auto"/>
        <w:rPr>
          <w:rFonts w:cs="Arial"/>
          <w:szCs w:val="28"/>
        </w:rPr>
      </w:pPr>
    </w:p>
    <w:p w14:paraId="12CD6D82" w14:textId="77777777" w:rsidR="001E1227" w:rsidRPr="00B01591" w:rsidRDefault="001E1227" w:rsidP="00172704">
      <w:pPr>
        <w:pStyle w:val="0-Autor"/>
        <w:spacing w:line="360" w:lineRule="auto"/>
        <w:rPr>
          <w:rFonts w:cs="Arial"/>
          <w:szCs w:val="28"/>
        </w:rPr>
      </w:pPr>
    </w:p>
    <w:p w14:paraId="6DEED33D" w14:textId="344B7BB4" w:rsidR="00F909A8" w:rsidRDefault="00DE0367" w:rsidP="00172704">
      <w:pPr>
        <w:pStyle w:val="0-Autor"/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 xml:space="preserve">Douglas grace </w:t>
      </w:r>
    </w:p>
    <w:p w14:paraId="429048F3" w14:textId="237DF740" w:rsidR="00DE0367" w:rsidRPr="00DE0367" w:rsidRDefault="00DE0367" w:rsidP="00DE0367">
      <w:pPr>
        <w:pStyle w:val="0-Autor"/>
        <w:spacing w:line="360" w:lineRule="auto"/>
        <w:rPr>
          <w:rFonts w:cs="Arial"/>
          <w:szCs w:val="28"/>
        </w:rPr>
      </w:pPr>
      <w:r w:rsidRPr="00DE0367">
        <w:rPr>
          <w:rFonts w:cs="Arial"/>
          <w:szCs w:val="28"/>
        </w:rPr>
        <w:t>Guilherme Araújo</w:t>
      </w:r>
    </w:p>
    <w:p w14:paraId="328317A2" w14:textId="54DA2908" w:rsidR="00DE0367" w:rsidRDefault="00DE0367" w:rsidP="00DE0367">
      <w:pPr>
        <w:pStyle w:val="0-Autor"/>
        <w:spacing w:line="360" w:lineRule="auto"/>
        <w:rPr>
          <w:rFonts w:cs="Arial"/>
          <w:szCs w:val="28"/>
        </w:rPr>
      </w:pPr>
      <w:r w:rsidRPr="00DE0367">
        <w:rPr>
          <w:rFonts w:cs="Arial"/>
          <w:szCs w:val="28"/>
        </w:rPr>
        <w:t>Matheus Souza</w:t>
      </w:r>
    </w:p>
    <w:p w14:paraId="00F684E2" w14:textId="3A7451AF" w:rsidR="00DE0367" w:rsidRPr="00DE0367" w:rsidRDefault="00DE0367" w:rsidP="00DE0367">
      <w:pPr>
        <w:pStyle w:val="0-Autor"/>
        <w:spacing w:line="360" w:lineRule="auto"/>
        <w:rPr>
          <w:rFonts w:cs="Arial"/>
          <w:szCs w:val="28"/>
        </w:rPr>
      </w:pPr>
      <w:r w:rsidRPr="00DE0367">
        <w:rPr>
          <w:rFonts w:cs="Arial"/>
          <w:szCs w:val="28"/>
        </w:rPr>
        <w:t>MEHIDA CARVALHO DE MELO</w:t>
      </w:r>
    </w:p>
    <w:p w14:paraId="2C18F776" w14:textId="4937E91B" w:rsidR="00DE0367" w:rsidRDefault="00DE0367" w:rsidP="00DE0367"/>
    <w:p w14:paraId="7AD8F25C" w14:textId="77777777" w:rsidR="00DE0367" w:rsidRPr="00DE0367" w:rsidRDefault="00DE0367" w:rsidP="00DE0367"/>
    <w:p w14:paraId="7E2AC225" w14:textId="77777777" w:rsidR="00F909A8" w:rsidRPr="00F909A8" w:rsidRDefault="00F909A8" w:rsidP="00172704">
      <w:pPr>
        <w:pStyle w:val="0-Autor"/>
        <w:spacing w:line="360" w:lineRule="auto"/>
        <w:rPr>
          <w:rFonts w:cs="Arial"/>
          <w:szCs w:val="28"/>
        </w:rPr>
      </w:pPr>
    </w:p>
    <w:p w14:paraId="4966F05D" w14:textId="77777777" w:rsidR="00F909A8" w:rsidRPr="00F909A8" w:rsidRDefault="00F909A8" w:rsidP="00172704">
      <w:pPr>
        <w:pStyle w:val="0-Autor"/>
        <w:spacing w:line="360" w:lineRule="auto"/>
        <w:rPr>
          <w:rFonts w:cs="Arial"/>
          <w:szCs w:val="28"/>
        </w:rPr>
      </w:pPr>
    </w:p>
    <w:p w14:paraId="0D20016C" w14:textId="77777777" w:rsidR="00F909A8" w:rsidRPr="00F909A8" w:rsidRDefault="00F909A8" w:rsidP="00172704">
      <w:pPr>
        <w:pStyle w:val="0-Autor"/>
        <w:spacing w:line="360" w:lineRule="auto"/>
        <w:rPr>
          <w:rFonts w:cs="Arial"/>
          <w:szCs w:val="28"/>
        </w:rPr>
      </w:pPr>
    </w:p>
    <w:p w14:paraId="1FE33359" w14:textId="4D7DB27B" w:rsidR="00ED5129" w:rsidRPr="00DE0367" w:rsidRDefault="00DE0367" w:rsidP="00172704">
      <w:pPr>
        <w:pStyle w:val="0-TitTCC"/>
        <w:spacing w:before="0" w:line="360" w:lineRule="auto"/>
        <w:rPr>
          <w:rFonts w:cs="Arial"/>
          <w:szCs w:val="28"/>
        </w:rPr>
      </w:pPr>
      <w:r w:rsidRPr="00DE0367">
        <w:rPr>
          <w:rFonts w:cs="Arial"/>
          <w:szCs w:val="28"/>
        </w:rPr>
        <w:t>Huygens System</w:t>
      </w:r>
    </w:p>
    <w:p w14:paraId="28B2B0D1" w14:textId="77777777" w:rsidR="00D80F73" w:rsidRPr="00B01591" w:rsidRDefault="00D80F73" w:rsidP="00172704">
      <w:pPr>
        <w:pStyle w:val="0-Autor"/>
        <w:spacing w:line="360" w:lineRule="auto"/>
        <w:rPr>
          <w:rFonts w:cs="Arial"/>
          <w:szCs w:val="28"/>
        </w:rPr>
      </w:pPr>
    </w:p>
    <w:p w14:paraId="6A35F8B2" w14:textId="77777777" w:rsidR="00D80F73" w:rsidRPr="00B01591" w:rsidRDefault="00D80F73" w:rsidP="00172704">
      <w:pPr>
        <w:pStyle w:val="0-Autor"/>
        <w:spacing w:line="360" w:lineRule="auto"/>
        <w:rPr>
          <w:rFonts w:cs="Arial"/>
          <w:szCs w:val="28"/>
        </w:rPr>
      </w:pPr>
    </w:p>
    <w:p w14:paraId="3392BC67" w14:textId="77777777" w:rsidR="00F909A8" w:rsidRPr="00F909A8" w:rsidRDefault="00F909A8" w:rsidP="00172704">
      <w:pPr>
        <w:pStyle w:val="0-TitAFR"/>
        <w:spacing w:before="0" w:line="360" w:lineRule="auto"/>
        <w:rPr>
          <w:rFonts w:cs="Arial"/>
          <w:szCs w:val="28"/>
        </w:rPr>
      </w:pPr>
    </w:p>
    <w:p w14:paraId="1F5278F0" w14:textId="77777777" w:rsidR="00ED5129" w:rsidRDefault="00262F3B" w:rsidP="00172704">
      <w:pPr>
        <w:pStyle w:val="0-Natureza"/>
        <w:spacing w:before="0"/>
        <w:ind w:left="3969"/>
        <w:rPr>
          <w:rFonts w:cs="Arial"/>
        </w:rPr>
      </w:pPr>
      <w:r w:rsidRPr="00B01591">
        <w:rPr>
          <w:rFonts w:cs="Arial"/>
        </w:rPr>
        <w:t>Trabalho de Graduação apresentado à Faculdade de Tecnolog</w:t>
      </w:r>
      <w:r w:rsidR="008B0367" w:rsidRPr="00B01591">
        <w:rPr>
          <w:rFonts w:cs="Arial"/>
        </w:rPr>
        <w:t>ia</w:t>
      </w:r>
      <w:r w:rsidR="002B6ED8" w:rsidRPr="00B01591">
        <w:rPr>
          <w:rFonts w:cs="Arial"/>
        </w:rPr>
        <w:t xml:space="preserve"> de Franca -</w:t>
      </w:r>
      <w:r w:rsidR="008B0367" w:rsidRPr="00B01591">
        <w:rPr>
          <w:rFonts w:cs="Arial"/>
        </w:rPr>
        <w:t xml:space="preserve"> “Dr. Thomaz </w:t>
      </w:r>
      <w:proofErr w:type="spellStart"/>
      <w:r w:rsidR="008B0367" w:rsidRPr="00B01591">
        <w:rPr>
          <w:rFonts w:cs="Arial"/>
        </w:rPr>
        <w:t>Novelino</w:t>
      </w:r>
      <w:proofErr w:type="spellEnd"/>
      <w:r w:rsidR="008B0367" w:rsidRPr="00B01591">
        <w:rPr>
          <w:rFonts w:cs="Arial"/>
        </w:rPr>
        <w:t>”</w:t>
      </w:r>
      <w:r w:rsidRPr="00B01591">
        <w:rPr>
          <w:rFonts w:cs="Arial"/>
        </w:rPr>
        <w:t>, como parte dos requisitos obrigatórios para obtenção do título de Tecnólogo e</w:t>
      </w:r>
      <w:r w:rsidR="00EF59F6">
        <w:rPr>
          <w:rFonts w:cs="Arial"/>
        </w:rPr>
        <w:t xml:space="preserve">m </w:t>
      </w:r>
      <w:r w:rsidR="00EF59F6" w:rsidRPr="00EF59F6">
        <w:rPr>
          <w:rFonts w:cs="Arial"/>
        </w:rPr>
        <w:t>Análise e Desenvolvimento de Sistemas</w:t>
      </w:r>
      <w:r w:rsidR="00EF59F6">
        <w:rPr>
          <w:rFonts w:cs="Arial"/>
        </w:rPr>
        <w:t>.</w:t>
      </w:r>
    </w:p>
    <w:p w14:paraId="39F64789" w14:textId="77777777" w:rsidR="00F909A8" w:rsidRPr="00F909A8" w:rsidRDefault="00F909A8" w:rsidP="00172704">
      <w:pPr>
        <w:ind w:left="3969" w:firstLine="0"/>
        <w:rPr>
          <w:rFonts w:cs="Arial"/>
        </w:rPr>
      </w:pPr>
    </w:p>
    <w:p w14:paraId="5049D079" w14:textId="0AC985A8" w:rsidR="00F909A8" w:rsidRPr="00AE3CF0" w:rsidRDefault="00043528" w:rsidP="00AE3CF0">
      <w:pPr>
        <w:ind w:left="3969" w:firstLine="0"/>
        <w:rPr>
          <w:rFonts w:cs="Arial"/>
        </w:rPr>
      </w:pPr>
      <w:r w:rsidRPr="00EF59F6">
        <w:rPr>
          <w:rFonts w:cs="Arial"/>
          <w:highlight w:val="yellow"/>
        </w:rPr>
        <w:t xml:space="preserve">Orientador: </w:t>
      </w:r>
      <w:r w:rsidR="00EF59F6" w:rsidRPr="00EF59F6">
        <w:rPr>
          <w:rFonts w:cs="Arial"/>
          <w:highlight w:val="yellow"/>
        </w:rPr>
        <w:t xml:space="preserve">Prof. </w:t>
      </w:r>
      <w:r w:rsidR="009635B2">
        <w:rPr>
          <w:rFonts w:cs="Arial"/>
          <w:highlight w:val="yellow"/>
        </w:rPr>
        <w:t>Dr</w:t>
      </w:r>
      <w:r w:rsidR="00EF59F6" w:rsidRPr="00EF59F6">
        <w:rPr>
          <w:rFonts w:cs="Arial"/>
          <w:highlight w:val="yellow"/>
        </w:rPr>
        <w:t>. XXXXX</w:t>
      </w:r>
      <w:bookmarkStart w:id="0" w:name="_GoBack"/>
      <w:bookmarkEnd w:id="0"/>
    </w:p>
    <w:p w14:paraId="3ACF814F" w14:textId="77777777" w:rsidR="00ED5129" w:rsidRPr="00B01591" w:rsidRDefault="00262F3B" w:rsidP="00172704">
      <w:pPr>
        <w:pStyle w:val="0-LocalAFR"/>
        <w:spacing w:before="0" w:line="360" w:lineRule="auto"/>
        <w:rPr>
          <w:rFonts w:cs="Arial"/>
        </w:rPr>
      </w:pPr>
      <w:r w:rsidRPr="00B01591">
        <w:rPr>
          <w:rFonts w:cs="Arial"/>
        </w:rPr>
        <w:t>FRANCA</w:t>
      </w:r>
      <w:r w:rsidR="005D52EB" w:rsidRPr="00B01591">
        <w:rPr>
          <w:rFonts w:cs="Arial"/>
        </w:rPr>
        <w:t>/SP</w:t>
      </w:r>
    </w:p>
    <w:p w14:paraId="45A074E3" w14:textId="67639C4E" w:rsidR="0044473D" w:rsidRDefault="00DE0367" w:rsidP="00172704">
      <w:pPr>
        <w:pStyle w:val="0-Data"/>
        <w:spacing w:line="360" w:lineRule="auto"/>
        <w:rPr>
          <w:rFonts w:cs="Arial"/>
        </w:rPr>
        <w:sectPr w:rsidR="0044473D" w:rsidSect="00BD099F">
          <w:headerReference w:type="default" r:id="rId8"/>
          <w:footnotePr>
            <w:pos w:val="beneathText"/>
          </w:footnotePr>
          <w:type w:val="continuous"/>
          <w:pgSz w:w="11905" w:h="16837"/>
          <w:pgMar w:top="1701" w:right="1134" w:bottom="1134" w:left="1701" w:header="720" w:footer="720" w:gutter="0"/>
          <w:pgNumType w:start="0"/>
          <w:cols w:space="720"/>
          <w:docGrid w:linePitch="360"/>
        </w:sectPr>
      </w:pPr>
      <w:r>
        <w:rPr>
          <w:rFonts w:cs="Arial"/>
        </w:rPr>
        <w:lastRenderedPageBreak/>
        <w:t>2020</w:t>
      </w:r>
    </w:p>
    <w:p w14:paraId="6D347145" w14:textId="69BAF933" w:rsidR="00DE0367" w:rsidRPr="00DE0367" w:rsidRDefault="00DE0367" w:rsidP="00DE0367">
      <w:pPr>
        <w:pStyle w:val="0-Data"/>
        <w:rPr>
          <w:rFonts w:cs="Arial"/>
          <w:b w:val="0"/>
          <w:szCs w:val="24"/>
        </w:rPr>
      </w:pPr>
      <w:bookmarkStart w:id="1" w:name="_Toc434489461"/>
      <w:r w:rsidRPr="00DE0367">
        <w:rPr>
          <w:rFonts w:cs="Arial"/>
          <w:szCs w:val="24"/>
        </w:rPr>
        <w:lastRenderedPageBreak/>
        <w:t>HUYGENS SYSTEM</w:t>
      </w:r>
    </w:p>
    <w:p w14:paraId="1CDA7A33" w14:textId="5AA979B7" w:rsidR="00CF7275" w:rsidRPr="00DE0367" w:rsidRDefault="00DE0367" w:rsidP="00CF7275">
      <w:pPr>
        <w:ind w:firstLine="0"/>
        <w:jc w:val="center"/>
        <w:rPr>
          <w:rFonts w:cs="Arial"/>
          <w:b/>
          <w:szCs w:val="24"/>
        </w:rPr>
      </w:pPr>
      <w:r w:rsidRPr="00DE0367">
        <w:rPr>
          <w:rFonts w:cs="Arial"/>
          <w:b/>
          <w:szCs w:val="24"/>
        </w:rPr>
        <w:t>DOUGLAS GRACE</w:t>
      </w:r>
    </w:p>
    <w:p w14:paraId="048EBC97" w14:textId="01222902" w:rsidR="00CF7275" w:rsidRPr="00DE0367" w:rsidRDefault="00DE0367" w:rsidP="00CF7275">
      <w:pPr>
        <w:ind w:firstLine="0"/>
        <w:jc w:val="center"/>
        <w:rPr>
          <w:rFonts w:cs="Arial"/>
          <w:b/>
          <w:szCs w:val="24"/>
        </w:rPr>
      </w:pPr>
      <w:r w:rsidRPr="00DE0367">
        <w:rPr>
          <w:rFonts w:cs="Arial"/>
          <w:b/>
          <w:szCs w:val="24"/>
        </w:rPr>
        <w:t>GUILHERME ARAÚJO</w:t>
      </w:r>
    </w:p>
    <w:p w14:paraId="72E599F6" w14:textId="2449F6D6" w:rsidR="00CF7275" w:rsidRDefault="00DE0367" w:rsidP="00CF7275">
      <w:pPr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MATHEUS SOUZA</w:t>
      </w:r>
    </w:p>
    <w:p w14:paraId="110FC01E" w14:textId="448F26DA" w:rsidR="00DE0367" w:rsidRPr="00AF435B" w:rsidRDefault="00DE0367" w:rsidP="00CF7275">
      <w:pPr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MEHIDA CARVALHO DE MELO</w:t>
      </w:r>
    </w:p>
    <w:p w14:paraId="6D50598A" w14:textId="77777777" w:rsidR="00CF7275" w:rsidRDefault="00CF7275" w:rsidP="00CF7275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b/>
          <w:sz w:val="24"/>
          <w:szCs w:val="24"/>
        </w:rPr>
      </w:pPr>
    </w:p>
    <w:p w14:paraId="3E8807FB" w14:textId="77777777" w:rsidR="00CF7275" w:rsidRPr="004B4E13" w:rsidRDefault="00CF7275" w:rsidP="00CF7275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b/>
          <w:sz w:val="24"/>
          <w:szCs w:val="24"/>
        </w:rPr>
      </w:pPr>
      <w:r w:rsidRPr="004B4E13">
        <w:rPr>
          <w:rFonts w:ascii="Arial" w:hAnsi="Arial" w:cs="Arial"/>
          <w:b/>
          <w:sz w:val="24"/>
          <w:szCs w:val="24"/>
        </w:rPr>
        <w:t>Resumo</w:t>
      </w:r>
    </w:p>
    <w:p w14:paraId="03A703FA" w14:textId="77777777"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rPr>
          <w:rFonts w:ascii="Arial" w:hAnsi="Arial" w:cs="Arial"/>
          <w:b/>
          <w:sz w:val="24"/>
          <w:szCs w:val="24"/>
        </w:rPr>
      </w:pPr>
    </w:p>
    <w:p w14:paraId="39502E7D" w14:textId="77777777" w:rsidR="009B196A" w:rsidRPr="004B4E13" w:rsidRDefault="009B196A" w:rsidP="009B196A">
      <w:pPr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</w:rPr>
      </w:pPr>
      <w:r w:rsidRPr="004B4E13">
        <w:rPr>
          <w:rFonts w:cs="Arial"/>
          <w:szCs w:val="24"/>
        </w:rPr>
        <w:t>Digitar o resumo do trabalho em único parágrafo. Esse item deve conter entre 100 e 250 palavras, incluindo números, preposições, conjunções e artigos. Não deve conter citações bibliográficas nem abreviaturas. A expressão “Termos para indexação” (ou “Palavras-chave) deve ser seguida de dois pontos (:), deve ser grafada em letras minúsculas (exceto a letra inicial) e em negrito. Os termos devem vir logo à frente da expressão “Palavras-chave” ou “Termos para indexação” e ser separados por ponto e iniciados com letra maiúscula. Devem conter no mínimo três e no máximo seis palav</w:t>
      </w:r>
      <w:r w:rsidR="00BD06F8">
        <w:rPr>
          <w:rFonts w:cs="Arial"/>
          <w:szCs w:val="24"/>
        </w:rPr>
        <w:t>ras-chave, em ordem alfabética.</w:t>
      </w:r>
    </w:p>
    <w:p w14:paraId="541452BE" w14:textId="77777777"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sz w:val="24"/>
          <w:szCs w:val="24"/>
        </w:rPr>
      </w:pPr>
    </w:p>
    <w:p w14:paraId="2AB71AFE" w14:textId="77777777"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sz w:val="24"/>
          <w:szCs w:val="24"/>
        </w:rPr>
      </w:pPr>
      <w:r w:rsidRPr="004B4E13">
        <w:rPr>
          <w:rFonts w:ascii="Arial" w:hAnsi="Arial" w:cs="Arial"/>
          <w:b/>
          <w:sz w:val="24"/>
          <w:szCs w:val="24"/>
        </w:rPr>
        <w:t>Palavras-chave:</w:t>
      </w:r>
      <w:r w:rsidRPr="004B4E13">
        <w:rPr>
          <w:rFonts w:ascii="Arial" w:hAnsi="Arial" w:cs="Arial"/>
          <w:sz w:val="24"/>
          <w:szCs w:val="24"/>
        </w:rPr>
        <w:t xml:space="preserve"> Digitar. Em ordem alfabética. Palavras-Chave. </w:t>
      </w:r>
    </w:p>
    <w:p w14:paraId="4D933F31" w14:textId="77777777"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sz w:val="24"/>
          <w:szCs w:val="24"/>
        </w:rPr>
      </w:pPr>
    </w:p>
    <w:p w14:paraId="24EC0821" w14:textId="77777777" w:rsidR="009B196A" w:rsidRPr="004B4E13" w:rsidRDefault="009B196A" w:rsidP="009B196A">
      <w:pPr>
        <w:autoSpaceDE w:val="0"/>
        <w:autoSpaceDN w:val="0"/>
        <w:adjustRightInd w:val="0"/>
        <w:spacing w:line="240" w:lineRule="auto"/>
        <w:ind w:firstLine="0"/>
        <w:rPr>
          <w:rFonts w:cs="Arial"/>
          <w:b/>
          <w:bCs/>
          <w:i/>
          <w:szCs w:val="24"/>
        </w:rPr>
      </w:pPr>
      <w:r w:rsidRPr="004B4E13">
        <w:rPr>
          <w:rFonts w:cs="Arial"/>
          <w:b/>
          <w:bCs/>
          <w:i/>
          <w:szCs w:val="24"/>
        </w:rPr>
        <w:t>Abstract</w:t>
      </w:r>
    </w:p>
    <w:p w14:paraId="0E009EDA" w14:textId="77777777"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rPr>
          <w:rFonts w:ascii="Arial" w:hAnsi="Arial" w:cs="Arial"/>
          <w:i/>
          <w:sz w:val="24"/>
          <w:szCs w:val="24"/>
        </w:rPr>
      </w:pPr>
    </w:p>
    <w:p w14:paraId="48DAC1E6" w14:textId="77777777" w:rsidR="009B196A" w:rsidRPr="004B4E13" w:rsidRDefault="009B196A" w:rsidP="009B196A">
      <w:pPr>
        <w:spacing w:line="240" w:lineRule="auto"/>
        <w:ind w:firstLine="0"/>
        <w:rPr>
          <w:rFonts w:cs="Arial"/>
          <w:szCs w:val="24"/>
        </w:rPr>
      </w:pPr>
      <w:r w:rsidRPr="004B4E13">
        <w:rPr>
          <w:rFonts w:cs="Arial"/>
          <w:i/>
          <w:szCs w:val="24"/>
        </w:rPr>
        <w:t>Tradução para o inglês do texto contido no “Resumo”. Deve seguir os mesmos padrões do “Resumo” e ser todo em itálico.</w:t>
      </w:r>
    </w:p>
    <w:p w14:paraId="0B4D70F2" w14:textId="77777777" w:rsidR="009B196A" w:rsidRPr="004B4E13" w:rsidRDefault="009B196A" w:rsidP="009B196A">
      <w:pPr>
        <w:pStyle w:val="Estilo1"/>
        <w:spacing w:after="0" w:line="240" w:lineRule="auto"/>
        <w:rPr>
          <w:i/>
          <w:sz w:val="24"/>
          <w:szCs w:val="24"/>
        </w:rPr>
      </w:pPr>
    </w:p>
    <w:p w14:paraId="34F2A5F8" w14:textId="77777777"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i/>
          <w:sz w:val="24"/>
          <w:szCs w:val="24"/>
        </w:rPr>
      </w:pPr>
      <w:proofErr w:type="spellStart"/>
      <w:r w:rsidRPr="004B4E13">
        <w:rPr>
          <w:rFonts w:ascii="Arial" w:hAnsi="Arial" w:cs="Arial"/>
          <w:b/>
          <w:i/>
          <w:sz w:val="24"/>
          <w:szCs w:val="24"/>
        </w:rPr>
        <w:t>Keywords</w:t>
      </w:r>
      <w:proofErr w:type="spellEnd"/>
      <w:r w:rsidRPr="004B4E13">
        <w:rPr>
          <w:rFonts w:ascii="Arial" w:hAnsi="Arial" w:cs="Arial"/>
          <w:b/>
          <w:i/>
          <w:sz w:val="24"/>
          <w:szCs w:val="24"/>
        </w:rPr>
        <w:t>:</w:t>
      </w:r>
      <w:r w:rsidRPr="004B4E13">
        <w:rPr>
          <w:rFonts w:ascii="Arial" w:hAnsi="Arial" w:cs="Arial"/>
          <w:i/>
          <w:sz w:val="24"/>
          <w:szCs w:val="24"/>
        </w:rPr>
        <w:t xml:space="preserve"> Digitar. Em ordem alfabética. Palavras-Chave. </w:t>
      </w:r>
    </w:p>
    <w:p w14:paraId="5BD5DB75" w14:textId="77777777" w:rsidR="009B196A" w:rsidRPr="004B4E13" w:rsidRDefault="009B196A" w:rsidP="009B196A">
      <w:pPr>
        <w:pStyle w:val="Estilo1"/>
        <w:spacing w:after="0" w:line="360" w:lineRule="auto"/>
        <w:rPr>
          <w:sz w:val="24"/>
          <w:szCs w:val="24"/>
        </w:rPr>
      </w:pPr>
    </w:p>
    <w:p w14:paraId="3650F278" w14:textId="77777777" w:rsidR="00BA547D" w:rsidRPr="005571E9" w:rsidRDefault="00BA547D" w:rsidP="00BD06F8">
      <w:pPr>
        <w:pStyle w:val="Estilo1"/>
        <w:spacing w:after="0" w:line="360" w:lineRule="auto"/>
        <w:rPr>
          <w:sz w:val="24"/>
          <w:szCs w:val="24"/>
        </w:rPr>
      </w:pPr>
      <w:r w:rsidRPr="005571E9">
        <w:rPr>
          <w:sz w:val="24"/>
          <w:szCs w:val="24"/>
        </w:rPr>
        <w:t xml:space="preserve">1 </w:t>
      </w:r>
      <w:r w:rsidR="005571E9" w:rsidRPr="005571E9">
        <w:rPr>
          <w:sz w:val="24"/>
          <w:szCs w:val="24"/>
        </w:rPr>
        <w:t>Introdução</w:t>
      </w:r>
      <w:bookmarkEnd w:id="1"/>
    </w:p>
    <w:p w14:paraId="5A72ACB3" w14:textId="77777777" w:rsidR="00610433" w:rsidRPr="005571E9" w:rsidRDefault="00610433" w:rsidP="00BD06F8">
      <w:pPr>
        <w:ind w:firstLine="709"/>
        <w:rPr>
          <w:rFonts w:cs="Arial"/>
          <w:szCs w:val="24"/>
          <w:highlight w:val="yellow"/>
        </w:rPr>
      </w:pPr>
    </w:p>
    <w:p w14:paraId="7C583753" w14:textId="77777777" w:rsidR="005571E9" w:rsidRDefault="00D11F03" w:rsidP="00BD06F8">
      <w:pPr>
        <w:ind w:firstLine="709"/>
        <w:rPr>
          <w:rFonts w:cs="Arial"/>
          <w:szCs w:val="24"/>
        </w:rPr>
      </w:pPr>
      <w:bookmarkStart w:id="2" w:name="_Toc434489512"/>
      <w:r w:rsidRPr="005571E9">
        <w:rPr>
          <w:rFonts w:cs="Arial"/>
          <w:szCs w:val="24"/>
        </w:rPr>
        <w:t>A água para uso humano é um recurso natural essencial a vida, tendo sido demonstrado ser um recurso limitado e finito. Possui uso diversificado, desde a agricultura até consumo próprio. Nas últimas décadas, se tornou item mais caro, devido às formas de captação, aos tratamentos e a s</w:t>
      </w:r>
      <w:r w:rsidR="009B1E6C">
        <w:rPr>
          <w:rFonts w:cs="Arial"/>
          <w:szCs w:val="24"/>
        </w:rPr>
        <w:t xml:space="preserve">ua forma de distribuição. </w:t>
      </w:r>
    </w:p>
    <w:p w14:paraId="5F4F655C" w14:textId="77777777" w:rsidR="009B1E6C" w:rsidRPr="005571E9" w:rsidRDefault="009B1E6C" w:rsidP="00BD06F8">
      <w:pPr>
        <w:ind w:firstLine="709"/>
        <w:rPr>
          <w:b/>
          <w:szCs w:val="24"/>
        </w:rPr>
      </w:pPr>
    </w:p>
    <w:p w14:paraId="03F05E28" w14:textId="77777777" w:rsidR="00610433" w:rsidRPr="005571E9" w:rsidRDefault="005571E9" w:rsidP="00BD06F8">
      <w:pPr>
        <w:ind w:firstLine="0"/>
        <w:rPr>
          <w:szCs w:val="24"/>
          <w:highlight w:val="yellow"/>
        </w:rPr>
      </w:pPr>
      <w:r w:rsidRPr="005571E9">
        <w:rPr>
          <w:b/>
          <w:szCs w:val="24"/>
        </w:rPr>
        <w:t xml:space="preserve">2 </w:t>
      </w:r>
      <w:r w:rsidR="003447F4" w:rsidRPr="003447F4">
        <w:rPr>
          <w:b/>
          <w:szCs w:val="24"/>
        </w:rPr>
        <w:t>Viabilidade do projeto</w:t>
      </w:r>
      <w:r w:rsidR="004660BB" w:rsidRPr="004660BB">
        <w:rPr>
          <w:color w:val="FF0000"/>
          <w:szCs w:val="24"/>
        </w:rPr>
        <w:t xml:space="preserve"> (</w:t>
      </w:r>
      <w:r w:rsidR="001711E5">
        <w:rPr>
          <w:color w:val="FF0000"/>
          <w:szCs w:val="24"/>
        </w:rPr>
        <w:t>a critério do orientador</w:t>
      </w:r>
      <w:r w:rsidR="00BD06F8">
        <w:rPr>
          <w:color w:val="FF0000"/>
          <w:szCs w:val="24"/>
        </w:rPr>
        <w:t>) (Quando</w:t>
      </w:r>
      <w:r w:rsidR="00F73732">
        <w:rPr>
          <w:color w:val="FF0000"/>
          <w:szCs w:val="24"/>
        </w:rPr>
        <w:t xml:space="preserve"> um item não constar na documentação, ajusta</w:t>
      </w:r>
      <w:r w:rsidR="009635B2">
        <w:rPr>
          <w:color w:val="FF0000"/>
          <w:szCs w:val="24"/>
        </w:rPr>
        <w:t xml:space="preserve">r </w:t>
      </w:r>
      <w:r w:rsidR="00F73732">
        <w:rPr>
          <w:color w:val="FF0000"/>
          <w:szCs w:val="24"/>
        </w:rPr>
        <w:t>a numeração dos itens seguintes</w:t>
      </w:r>
      <w:r w:rsidR="004660BB" w:rsidRPr="004660BB">
        <w:rPr>
          <w:color w:val="FF0000"/>
          <w:szCs w:val="24"/>
        </w:rPr>
        <w:t>)</w:t>
      </w:r>
    </w:p>
    <w:p w14:paraId="3758CEF1" w14:textId="77777777" w:rsidR="005571E9" w:rsidRPr="005571E9" w:rsidRDefault="005571E9" w:rsidP="00BD06F8">
      <w:pPr>
        <w:ind w:firstLine="0"/>
        <w:rPr>
          <w:szCs w:val="24"/>
          <w:highlight w:val="yellow"/>
        </w:rPr>
      </w:pPr>
    </w:p>
    <w:p w14:paraId="6507C60B" w14:textId="77777777" w:rsidR="005571E9" w:rsidRDefault="00BD06F8" w:rsidP="00BD06F8">
      <w:pPr>
        <w:ind w:firstLine="709"/>
        <w:rPr>
          <w:szCs w:val="24"/>
        </w:rPr>
      </w:pPr>
      <w:r>
        <w:rPr>
          <w:szCs w:val="24"/>
        </w:rPr>
        <w:t>Apresentar a v</w:t>
      </w:r>
      <w:r w:rsidR="003447F4" w:rsidRPr="003447F4">
        <w:rPr>
          <w:szCs w:val="24"/>
        </w:rPr>
        <w:t xml:space="preserve">iabilidade do projeto </w:t>
      </w:r>
      <w:r>
        <w:rPr>
          <w:szCs w:val="24"/>
        </w:rPr>
        <w:t xml:space="preserve">por meio de </w:t>
      </w:r>
      <w:proofErr w:type="spellStart"/>
      <w:r w:rsidR="003447F4" w:rsidRPr="003447F4">
        <w:rPr>
          <w:szCs w:val="24"/>
        </w:rPr>
        <w:t>Canvas</w:t>
      </w:r>
      <w:proofErr w:type="spellEnd"/>
      <w:r w:rsidR="003447F4" w:rsidRPr="003447F4">
        <w:rPr>
          <w:szCs w:val="24"/>
        </w:rPr>
        <w:t xml:space="preserve"> ou MVP</w:t>
      </w:r>
      <w:r>
        <w:rPr>
          <w:szCs w:val="24"/>
        </w:rPr>
        <w:t>. S</w:t>
      </w:r>
      <w:r w:rsidR="003447F4" w:rsidRPr="003447F4">
        <w:rPr>
          <w:szCs w:val="24"/>
        </w:rPr>
        <w:t>ituar o seu projeto dentro de cada área</w:t>
      </w:r>
      <w:r w:rsidR="00D11F03" w:rsidRPr="005571E9">
        <w:rPr>
          <w:szCs w:val="24"/>
        </w:rPr>
        <w:t>.</w:t>
      </w:r>
    </w:p>
    <w:p w14:paraId="764593AC" w14:textId="77777777" w:rsidR="00BD06F8" w:rsidRPr="005571E9" w:rsidRDefault="00BD06F8" w:rsidP="00BD06F8">
      <w:pPr>
        <w:ind w:firstLine="709"/>
        <w:rPr>
          <w:szCs w:val="24"/>
        </w:rPr>
      </w:pPr>
    </w:p>
    <w:p w14:paraId="663F1B1A" w14:textId="77777777" w:rsidR="003447F4" w:rsidRPr="004660BB" w:rsidRDefault="005571E9" w:rsidP="00BD06F8">
      <w:pPr>
        <w:ind w:firstLine="0"/>
        <w:rPr>
          <w:szCs w:val="24"/>
          <w:highlight w:val="yellow"/>
        </w:rPr>
      </w:pPr>
      <w:r w:rsidRPr="005571E9">
        <w:rPr>
          <w:b/>
          <w:bCs/>
          <w:szCs w:val="24"/>
        </w:rPr>
        <w:lastRenderedPageBreak/>
        <w:t xml:space="preserve">3 </w:t>
      </w:r>
      <w:r w:rsidR="003447F4" w:rsidRPr="003447F4">
        <w:rPr>
          <w:b/>
          <w:bCs/>
          <w:szCs w:val="24"/>
        </w:rPr>
        <w:t>Levantamento de Requisitos</w:t>
      </w:r>
    </w:p>
    <w:p w14:paraId="1DFFAAC2" w14:textId="77777777" w:rsidR="004660BB" w:rsidRDefault="004660BB" w:rsidP="00BD06F8">
      <w:pPr>
        <w:ind w:firstLine="0"/>
        <w:rPr>
          <w:szCs w:val="24"/>
        </w:rPr>
      </w:pPr>
    </w:p>
    <w:p w14:paraId="7446A70B" w14:textId="77777777" w:rsidR="003447F4" w:rsidRPr="003447F4" w:rsidRDefault="003447F4" w:rsidP="00BD06F8">
      <w:pPr>
        <w:ind w:firstLine="0"/>
        <w:rPr>
          <w:szCs w:val="24"/>
        </w:rPr>
      </w:pPr>
      <w:r w:rsidRPr="004660BB">
        <w:rPr>
          <w:szCs w:val="24"/>
        </w:rPr>
        <w:t xml:space="preserve">3.1 </w:t>
      </w:r>
      <w:proofErr w:type="spellStart"/>
      <w:r w:rsidRPr="004660BB">
        <w:rPr>
          <w:szCs w:val="24"/>
        </w:rPr>
        <w:t>Elicitação</w:t>
      </w:r>
      <w:proofErr w:type="spellEnd"/>
      <w:r w:rsidRPr="004660BB">
        <w:rPr>
          <w:szCs w:val="24"/>
        </w:rPr>
        <w:t xml:space="preserve"> </w:t>
      </w:r>
      <w:r w:rsidR="004660BB">
        <w:rPr>
          <w:szCs w:val="24"/>
        </w:rPr>
        <w:t>e e</w:t>
      </w:r>
      <w:r w:rsidR="004660BB" w:rsidRPr="004660BB">
        <w:rPr>
          <w:szCs w:val="24"/>
        </w:rPr>
        <w:t xml:space="preserve">specificação </w:t>
      </w:r>
      <w:r w:rsidRPr="004660BB">
        <w:rPr>
          <w:szCs w:val="24"/>
        </w:rPr>
        <w:t>dos Requisitos</w:t>
      </w:r>
      <w:r w:rsidR="004660BB">
        <w:rPr>
          <w:szCs w:val="24"/>
        </w:rPr>
        <w:t xml:space="preserve"> </w:t>
      </w:r>
      <w:r w:rsidR="004660BB" w:rsidRPr="004660BB">
        <w:rPr>
          <w:color w:val="FF0000"/>
          <w:szCs w:val="24"/>
        </w:rPr>
        <w:t xml:space="preserve">(este item é </w:t>
      </w:r>
      <w:r w:rsidR="004660BB">
        <w:rPr>
          <w:color w:val="FF0000"/>
          <w:szCs w:val="24"/>
        </w:rPr>
        <w:t>obrigatório</w:t>
      </w:r>
      <w:r w:rsidR="004660BB" w:rsidRPr="004660BB">
        <w:rPr>
          <w:color w:val="FF0000"/>
          <w:szCs w:val="24"/>
        </w:rPr>
        <w:t>)</w:t>
      </w:r>
    </w:p>
    <w:p w14:paraId="558357A4" w14:textId="77777777" w:rsidR="00BE4DDB" w:rsidRDefault="004660BB" w:rsidP="00BD06F8">
      <w:pPr>
        <w:ind w:firstLine="0"/>
        <w:rPr>
          <w:szCs w:val="24"/>
        </w:rPr>
      </w:pPr>
      <w:r>
        <w:rPr>
          <w:szCs w:val="24"/>
        </w:rPr>
        <w:tab/>
        <w:t xml:space="preserve">Relatar como foi </w:t>
      </w:r>
      <w:r w:rsidR="00D7606A" w:rsidRPr="003447F4">
        <w:rPr>
          <w:szCs w:val="24"/>
        </w:rPr>
        <w:t>realizado o levantamento dos requisitos (en</w:t>
      </w:r>
      <w:r w:rsidR="00D7606A">
        <w:rPr>
          <w:szCs w:val="24"/>
        </w:rPr>
        <w:t xml:space="preserve">trevistas, questionários, etc.) </w:t>
      </w:r>
      <w:r>
        <w:rPr>
          <w:szCs w:val="24"/>
        </w:rPr>
        <w:t>e apresentar sua</w:t>
      </w:r>
      <w:r w:rsidR="00D7606A">
        <w:rPr>
          <w:szCs w:val="24"/>
        </w:rPr>
        <w:t>s</w:t>
      </w:r>
      <w:r>
        <w:rPr>
          <w:szCs w:val="24"/>
        </w:rPr>
        <w:t xml:space="preserve"> especificaç</w:t>
      </w:r>
      <w:r w:rsidR="00D7606A">
        <w:rPr>
          <w:szCs w:val="24"/>
        </w:rPr>
        <w:t>ões</w:t>
      </w:r>
      <w:r>
        <w:rPr>
          <w:szCs w:val="24"/>
        </w:rPr>
        <w:t xml:space="preserve"> de forma textual (pode-se usar histórias de usuários).</w:t>
      </w:r>
    </w:p>
    <w:p w14:paraId="2AC61827" w14:textId="77777777" w:rsidR="00BE4DDB" w:rsidRDefault="00BE4DDB" w:rsidP="00BD06F8">
      <w:pPr>
        <w:ind w:firstLine="0"/>
        <w:rPr>
          <w:szCs w:val="24"/>
        </w:rPr>
      </w:pPr>
    </w:p>
    <w:p w14:paraId="0C996763" w14:textId="77777777" w:rsidR="003447F4" w:rsidRPr="003447F4" w:rsidRDefault="003447F4" w:rsidP="00BD06F8">
      <w:pPr>
        <w:ind w:firstLine="0"/>
        <w:rPr>
          <w:szCs w:val="24"/>
        </w:rPr>
      </w:pPr>
      <w:r>
        <w:rPr>
          <w:szCs w:val="24"/>
        </w:rPr>
        <w:t>3.2</w:t>
      </w:r>
      <w:r w:rsidR="00421934">
        <w:rPr>
          <w:szCs w:val="24"/>
        </w:rPr>
        <w:t xml:space="preserve"> </w:t>
      </w:r>
      <w:r w:rsidRPr="003447F4">
        <w:rPr>
          <w:szCs w:val="24"/>
        </w:rPr>
        <w:t>BPMN</w:t>
      </w:r>
      <w:r w:rsidR="004660BB">
        <w:rPr>
          <w:szCs w:val="24"/>
        </w:rPr>
        <w:t xml:space="preserve"> </w:t>
      </w:r>
      <w:r w:rsidR="004660BB" w:rsidRPr="004660BB">
        <w:rPr>
          <w:color w:val="FF0000"/>
          <w:szCs w:val="24"/>
        </w:rPr>
        <w:t xml:space="preserve">(este item é </w:t>
      </w:r>
      <w:r w:rsidR="004660BB">
        <w:rPr>
          <w:color w:val="FF0000"/>
          <w:szCs w:val="24"/>
        </w:rPr>
        <w:t>obrigatório</w:t>
      </w:r>
      <w:r w:rsidR="004660BB" w:rsidRPr="004660BB">
        <w:rPr>
          <w:color w:val="FF0000"/>
          <w:szCs w:val="24"/>
        </w:rPr>
        <w:t>)</w:t>
      </w:r>
    </w:p>
    <w:p w14:paraId="742004EC" w14:textId="785613FE" w:rsidR="009B1E6C" w:rsidRDefault="009B1E6C" w:rsidP="00BD06F8">
      <w:pPr>
        <w:ind w:firstLine="709"/>
        <w:rPr>
          <w:szCs w:val="24"/>
        </w:rPr>
      </w:pPr>
      <w:r>
        <w:rPr>
          <w:szCs w:val="24"/>
        </w:rPr>
        <w:t>Usar modelo estudado nas aulas de engenharia de software.</w:t>
      </w:r>
    </w:p>
    <w:p w14:paraId="39F6DE91" w14:textId="2DAC2C08" w:rsidR="00641184" w:rsidRDefault="00641184" w:rsidP="00BD06F8">
      <w:pPr>
        <w:ind w:firstLine="709"/>
        <w:rPr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1CF741D5" wp14:editId="58DB1572">
            <wp:simplePos x="0" y="0"/>
            <wp:positionH relativeFrom="page">
              <wp:align>right</wp:align>
            </wp:positionH>
            <wp:positionV relativeFrom="paragraph">
              <wp:posOffset>182880</wp:posOffset>
            </wp:positionV>
            <wp:extent cx="7306056" cy="3486150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69" t="22652" r="3087" b="9394"/>
                    <a:stretch/>
                  </pic:blipFill>
                  <pic:spPr bwMode="auto">
                    <a:xfrm>
                      <a:off x="0" y="0"/>
                      <a:ext cx="7306056" cy="348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69C846" w14:textId="3EF08F09" w:rsidR="003447F4" w:rsidRDefault="003447F4" w:rsidP="00BD06F8">
      <w:pPr>
        <w:ind w:firstLine="0"/>
        <w:rPr>
          <w:szCs w:val="24"/>
        </w:rPr>
      </w:pPr>
    </w:p>
    <w:p w14:paraId="7434E6B0" w14:textId="2495DF7B" w:rsidR="003447F4" w:rsidRPr="003447F4" w:rsidRDefault="003447F4" w:rsidP="00BD06F8">
      <w:pPr>
        <w:ind w:firstLine="0"/>
        <w:rPr>
          <w:szCs w:val="24"/>
        </w:rPr>
      </w:pPr>
      <w:r w:rsidRPr="003447F4">
        <w:rPr>
          <w:szCs w:val="24"/>
        </w:rPr>
        <w:t>3.</w:t>
      </w:r>
      <w:r w:rsidR="00421934">
        <w:rPr>
          <w:szCs w:val="24"/>
        </w:rPr>
        <w:t>3</w:t>
      </w:r>
      <w:r>
        <w:rPr>
          <w:szCs w:val="24"/>
        </w:rPr>
        <w:t xml:space="preserve"> </w:t>
      </w:r>
      <w:r w:rsidRPr="003447F4">
        <w:rPr>
          <w:szCs w:val="24"/>
        </w:rPr>
        <w:t>Requisitos Funcionais</w:t>
      </w:r>
      <w:r w:rsidR="004660BB">
        <w:rPr>
          <w:szCs w:val="24"/>
        </w:rPr>
        <w:t xml:space="preserve"> </w:t>
      </w:r>
      <w:r w:rsidR="004660BB" w:rsidRPr="004660BB">
        <w:rPr>
          <w:color w:val="FF0000"/>
          <w:szCs w:val="24"/>
        </w:rPr>
        <w:t xml:space="preserve">(este item é </w:t>
      </w:r>
      <w:r w:rsidR="004660BB">
        <w:rPr>
          <w:color w:val="FF0000"/>
          <w:szCs w:val="24"/>
        </w:rPr>
        <w:t>obrigatório</w:t>
      </w:r>
      <w:r w:rsidR="004660BB" w:rsidRPr="004660BB">
        <w:rPr>
          <w:color w:val="FF0000"/>
          <w:szCs w:val="24"/>
        </w:rPr>
        <w:t>)</w:t>
      </w:r>
    </w:p>
    <w:p w14:paraId="2C82F629" w14:textId="1EF5A624" w:rsidR="009B1E6C" w:rsidRDefault="009B1E6C" w:rsidP="00BD06F8">
      <w:pPr>
        <w:ind w:firstLine="709"/>
        <w:rPr>
          <w:szCs w:val="24"/>
        </w:rPr>
      </w:pPr>
      <w:r>
        <w:rPr>
          <w:szCs w:val="24"/>
        </w:rPr>
        <w:t>Usar modelo estudado nas aulas de engenharia de software.</w:t>
      </w:r>
    </w:p>
    <w:p w14:paraId="372A3F10" w14:textId="77777777" w:rsidR="00B42452" w:rsidRDefault="00B42452" w:rsidP="00BD06F8">
      <w:pPr>
        <w:ind w:firstLine="709"/>
        <w:rPr>
          <w:szCs w:val="24"/>
        </w:rPr>
      </w:pPr>
    </w:p>
    <w:p w14:paraId="6AC21D2E" w14:textId="77777777" w:rsidR="00B42452" w:rsidRPr="00A95739" w:rsidRDefault="00B42452" w:rsidP="00BD06F8">
      <w:pPr>
        <w:ind w:firstLine="0"/>
        <w:jc w:val="center"/>
        <w:rPr>
          <w:b/>
          <w:sz w:val="20"/>
          <w:szCs w:val="24"/>
        </w:rPr>
      </w:pPr>
      <w:r w:rsidRPr="00A95739">
        <w:rPr>
          <w:b/>
          <w:sz w:val="20"/>
          <w:szCs w:val="24"/>
        </w:rPr>
        <w:t xml:space="preserve">Quadro 1 – </w:t>
      </w:r>
      <w:r w:rsidRPr="00D80062">
        <w:rPr>
          <w:sz w:val="20"/>
          <w:szCs w:val="24"/>
        </w:rPr>
        <w:t>Requisitos Funcionais do sistema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B42452" w14:paraId="7F2EAB02" w14:textId="77777777" w:rsidTr="00B42452">
        <w:trPr>
          <w:jc w:val="center"/>
        </w:trPr>
        <w:tc>
          <w:tcPr>
            <w:tcW w:w="3020" w:type="dxa"/>
          </w:tcPr>
          <w:p w14:paraId="1BDAFD67" w14:textId="403B26ED" w:rsidR="00B42452" w:rsidRDefault="00641184" w:rsidP="009635B2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RF001</w:t>
            </w:r>
            <w:r w:rsidR="0025741C">
              <w:t>-</w:t>
            </w:r>
            <w:r w:rsidR="00A837E0">
              <w:t>Opções</w:t>
            </w:r>
          </w:p>
        </w:tc>
        <w:tc>
          <w:tcPr>
            <w:tcW w:w="3020" w:type="dxa"/>
          </w:tcPr>
          <w:p w14:paraId="3B3822AC" w14:textId="77777777" w:rsidR="00B42452" w:rsidRPr="001C2B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14:paraId="7396FA8C" w14:textId="77777777" w:rsidR="00B42452" w:rsidRPr="001C2B91" w:rsidRDefault="00B42452" w:rsidP="009635B2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 xml:space="preserve">( 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>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14:paraId="0216B371" w14:textId="77777777"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sz w:val="20"/>
              </w:rPr>
              <w:t>(X) Evidente</w:t>
            </w:r>
          </w:p>
        </w:tc>
        <w:tc>
          <w:tcPr>
            <w:tcW w:w="3020" w:type="dxa"/>
          </w:tcPr>
          <w:p w14:paraId="3BEE9CCA" w14:textId="77777777" w:rsidR="00B42452" w:rsidRPr="001C2B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4C01C7B4" w14:textId="77777777" w:rsidR="00B42452" w:rsidRPr="001C2B91" w:rsidRDefault="00B4245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(X) Altíssima</w:t>
            </w:r>
          </w:p>
          <w:p w14:paraId="7B571875" w14:textId="77777777" w:rsidR="00B42452" w:rsidRPr="001C2B91" w:rsidRDefault="00B4245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14:paraId="57523910" w14:textId="77777777" w:rsidR="00B42452" w:rsidRPr="001C2B91" w:rsidRDefault="00B4245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14:paraId="0863FEB2" w14:textId="77777777"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Baixa</w:t>
            </w:r>
          </w:p>
        </w:tc>
      </w:tr>
      <w:tr w:rsidR="00B42452" w14:paraId="4ADA761B" w14:textId="77777777" w:rsidTr="009635B2">
        <w:trPr>
          <w:trHeight w:val="283"/>
          <w:jc w:val="center"/>
        </w:trPr>
        <w:tc>
          <w:tcPr>
            <w:tcW w:w="9060" w:type="dxa"/>
            <w:gridSpan w:val="3"/>
          </w:tcPr>
          <w:p w14:paraId="3C635C58" w14:textId="1574668F" w:rsidR="00B42452" w:rsidRDefault="00B42452" w:rsidP="00A837E0">
            <w:pPr>
              <w:spacing w:line="240" w:lineRule="auto"/>
              <w:ind w:firstLine="0"/>
              <w:rPr>
                <w:szCs w:val="24"/>
              </w:rPr>
            </w:pPr>
            <w:r w:rsidRPr="009B072F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: O sistema deve </w:t>
            </w:r>
            <w:r w:rsidR="00A837E0">
              <w:rPr>
                <w:rFonts w:cs="Arial"/>
                <w:color w:val="000000"/>
                <w:sz w:val="20"/>
                <w:szCs w:val="24"/>
                <w:lang w:eastAsia="pt-BR"/>
              </w:rPr>
              <w:t>proporcionar a</w:t>
            </w:r>
            <w:r w:rsidR="00A837E0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o usuário, de acordo ao seu interesse, se quer cálculos de Estatística Descritiva, Probabilidade, Correlação e Relação ou conhecer sobre os desenvolvedores do sistema.</w:t>
            </w:r>
          </w:p>
        </w:tc>
      </w:tr>
      <w:tr w:rsidR="00B42452" w14:paraId="76C67DC3" w14:textId="77777777" w:rsidTr="009B072F">
        <w:trPr>
          <w:trHeight w:val="1281"/>
          <w:jc w:val="center"/>
        </w:trPr>
        <w:tc>
          <w:tcPr>
            <w:tcW w:w="3020" w:type="dxa"/>
          </w:tcPr>
          <w:p w14:paraId="39F1D75B" w14:textId="7BDBFDB4" w:rsidR="00B42452" w:rsidRDefault="00641184" w:rsidP="002E0827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lastRenderedPageBreak/>
              <w:t xml:space="preserve">RF002 </w:t>
            </w:r>
            <w:r w:rsidR="00B42452"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>-</w:t>
            </w:r>
            <w:r w:rsidR="00A837E0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</w:t>
            </w:r>
            <w:r w:rsidR="002E0827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Mostrar as variáveis possíveis de calcular em</w:t>
            </w:r>
            <w:r w:rsidR="00A837E0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Estatística Descritiva</w:t>
            </w:r>
          </w:p>
        </w:tc>
        <w:tc>
          <w:tcPr>
            <w:tcW w:w="3020" w:type="dxa"/>
          </w:tcPr>
          <w:p w14:paraId="0DDF86F8" w14:textId="77777777" w:rsidR="00B42452" w:rsidRPr="001C2B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14:paraId="53498174" w14:textId="77777777" w:rsidR="00B42452" w:rsidRPr="001C2B91" w:rsidRDefault="00B42452" w:rsidP="009635B2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 xml:space="preserve"> 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14:paraId="45F8232B" w14:textId="77777777"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sz w:val="20"/>
              </w:rPr>
              <w:t>(X) Evidente</w:t>
            </w:r>
          </w:p>
        </w:tc>
        <w:tc>
          <w:tcPr>
            <w:tcW w:w="3020" w:type="dxa"/>
          </w:tcPr>
          <w:p w14:paraId="5B6A1544" w14:textId="77777777" w:rsidR="00B42452" w:rsidRPr="001C2B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0FBEBA15" w14:textId="77777777" w:rsidR="00B42452" w:rsidRPr="001C2B91" w:rsidRDefault="00B4245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(X) Altíssima</w:t>
            </w:r>
          </w:p>
          <w:p w14:paraId="22F56C15" w14:textId="77777777" w:rsidR="00B42452" w:rsidRPr="001C2B91" w:rsidRDefault="00B4245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14:paraId="3C401ACD" w14:textId="77777777" w:rsidR="00B42452" w:rsidRPr="001C2B91" w:rsidRDefault="00B4245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14:paraId="0250F4A8" w14:textId="77777777"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Baixa</w:t>
            </w:r>
          </w:p>
        </w:tc>
      </w:tr>
      <w:tr w:rsidR="00B42452" w14:paraId="49C36DDD" w14:textId="77777777" w:rsidTr="009B072F">
        <w:trPr>
          <w:trHeight w:val="547"/>
          <w:jc w:val="center"/>
        </w:trPr>
        <w:tc>
          <w:tcPr>
            <w:tcW w:w="9060" w:type="dxa"/>
            <w:gridSpan w:val="3"/>
          </w:tcPr>
          <w:p w14:paraId="37D38C8A" w14:textId="102D7413"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: O sistema deve </w:t>
            </w:r>
            <w:r w:rsidR="00A837E0">
              <w:rPr>
                <w:rFonts w:cs="Arial"/>
                <w:color w:val="000000"/>
                <w:sz w:val="20"/>
                <w:szCs w:val="24"/>
                <w:lang w:eastAsia="pt-BR"/>
              </w:rPr>
              <w:t>mostrar ao usuário os tipos de variáveis possíveis</w:t>
            </w:r>
            <w:r w:rsidR="00296AF7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de se calcular</w:t>
            </w:r>
            <w:r w:rsidR="00A837E0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em Estatística Descritiva</w:t>
            </w:r>
            <w:r w:rsidR="00296AF7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para que opte por uma delas.</w:t>
            </w:r>
          </w:p>
        </w:tc>
      </w:tr>
      <w:tr w:rsidR="00296AF7" w14:paraId="18FE4B52" w14:textId="77777777" w:rsidTr="00356185">
        <w:trPr>
          <w:trHeight w:val="576"/>
          <w:jc w:val="center"/>
        </w:trPr>
        <w:tc>
          <w:tcPr>
            <w:tcW w:w="3020" w:type="dxa"/>
          </w:tcPr>
          <w:p w14:paraId="6270EB52" w14:textId="360F166C" w:rsidR="00296AF7" w:rsidRPr="001C2B91" w:rsidRDefault="00641184" w:rsidP="009635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RF003 -</w:t>
            </w:r>
            <w:r w:rsidR="00296AF7">
              <w:t xml:space="preserve"> </w:t>
            </w:r>
            <w:r w:rsidR="00296AF7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Calcular</w:t>
            </w:r>
            <w:r w:rsidR="002E0827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a frequência</w:t>
            </w:r>
            <w:r w:rsidR="009F41D3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simples da</w:t>
            </w:r>
            <w:r w:rsidR="00296AF7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Estatística Descritiva Qualitativa Nominal</w:t>
            </w:r>
          </w:p>
        </w:tc>
        <w:tc>
          <w:tcPr>
            <w:tcW w:w="3020" w:type="dxa"/>
          </w:tcPr>
          <w:p w14:paraId="7AD43112" w14:textId="77777777" w:rsidR="00296AF7" w:rsidRPr="001C2B91" w:rsidRDefault="00296AF7" w:rsidP="00296AF7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14:paraId="396B7D58" w14:textId="77777777" w:rsidR="00296AF7" w:rsidRPr="001C2B91" w:rsidRDefault="00296AF7" w:rsidP="00296AF7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 xml:space="preserve"> 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14:paraId="21008ED8" w14:textId="6BB471E8" w:rsidR="00296AF7" w:rsidRPr="001C2B91" w:rsidRDefault="00296AF7" w:rsidP="00296AF7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sz w:val="20"/>
              </w:rPr>
              <w:t>(X) Evidente</w:t>
            </w:r>
          </w:p>
        </w:tc>
        <w:tc>
          <w:tcPr>
            <w:tcW w:w="3020" w:type="dxa"/>
          </w:tcPr>
          <w:p w14:paraId="1C6C628A" w14:textId="77777777" w:rsidR="00296AF7" w:rsidRPr="001C2B91" w:rsidRDefault="00296AF7" w:rsidP="00296AF7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050CFA57" w14:textId="77777777" w:rsidR="00296AF7" w:rsidRPr="001C2B91" w:rsidRDefault="00296AF7" w:rsidP="00296AF7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(X) Altíssima</w:t>
            </w:r>
          </w:p>
          <w:p w14:paraId="5DEC838A" w14:textId="77777777" w:rsidR="00296AF7" w:rsidRPr="001C2B91" w:rsidRDefault="00296AF7" w:rsidP="00296AF7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14:paraId="557F3E37" w14:textId="77777777" w:rsidR="00296AF7" w:rsidRPr="001C2B91" w:rsidRDefault="00296AF7" w:rsidP="00296AF7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14:paraId="643D2697" w14:textId="0D82B234" w:rsidR="00296AF7" w:rsidRPr="001C2B91" w:rsidRDefault="00296AF7" w:rsidP="00296AF7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Baixa</w:t>
            </w:r>
          </w:p>
        </w:tc>
      </w:tr>
      <w:tr w:rsidR="00296AF7" w14:paraId="76A8D43B" w14:textId="77777777" w:rsidTr="00356185">
        <w:trPr>
          <w:trHeight w:val="576"/>
          <w:jc w:val="center"/>
        </w:trPr>
        <w:tc>
          <w:tcPr>
            <w:tcW w:w="9060" w:type="dxa"/>
            <w:gridSpan w:val="3"/>
          </w:tcPr>
          <w:p w14:paraId="42DB6B1B" w14:textId="1890F03F" w:rsidR="00296AF7" w:rsidRPr="001C2B91" w:rsidRDefault="00296AF7" w:rsidP="002E0827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>:</w:t>
            </w:r>
            <w:r w:rsidR="00F46EA0">
              <w:t xml:space="preserve"> </w:t>
            </w:r>
            <w:r w:rsidR="00F46EA0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O</w:t>
            </w:r>
            <w:r w:rsidR="00F46EA0">
              <w:t xml:space="preserve"> </w:t>
            </w:r>
            <w:r w:rsidR="00F46EA0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sistema deve, de acordo com a variável escolhida, permitir a inserção d</w:t>
            </w:r>
            <w:r w:rsidR="00DE06F8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os dados</w:t>
            </w:r>
            <w:r w:rsidR="00F46EA0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, e executar o cálculo da frequência simples, ou seja, o </w:t>
            </w:r>
            <w:r w:rsidR="002E0827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agrupamento das respostas em um objeto</w:t>
            </w:r>
            <w:r w:rsidR="00CF4D3C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, mostrando o número de vezes que cada dado apareceu.</w:t>
            </w:r>
          </w:p>
        </w:tc>
      </w:tr>
      <w:tr w:rsidR="009F41D3" w14:paraId="6FC9A3A4" w14:textId="77777777" w:rsidTr="00356185">
        <w:trPr>
          <w:trHeight w:val="576"/>
          <w:jc w:val="center"/>
        </w:trPr>
        <w:tc>
          <w:tcPr>
            <w:tcW w:w="3020" w:type="dxa"/>
          </w:tcPr>
          <w:p w14:paraId="185B69EE" w14:textId="549A6D88" w:rsidR="009F41D3" w:rsidRPr="001C2B91" w:rsidRDefault="00641184" w:rsidP="002E0827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 xml:space="preserve">RF004 </w:t>
            </w:r>
            <w:r w:rsidR="009F41D3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 xml:space="preserve">- </w:t>
            </w:r>
            <w:r w:rsidR="009F41D3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Calcular a frequência relativa porcentual da Estatística Descritiva Qualitativa Nominal</w:t>
            </w:r>
          </w:p>
        </w:tc>
        <w:tc>
          <w:tcPr>
            <w:tcW w:w="3020" w:type="dxa"/>
          </w:tcPr>
          <w:p w14:paraId="5D29D7DA" w14:textId="77777777" w:rsidR="009F41D3" w:rsidRPr="001C2B91" w:rsidRDefault="009F41D3" w:rsidP="009F41D3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14:paraId="294AB7DD" w14:textId="77777777" w:rsidR="009F41D3" w:rsidRPr="001C2B91" w:rsidRDefault="009F41D3" w:rsidP="009F41D3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 xml:space="preserve"> 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14:paraId="05FB96A6" w14:textId="327C61D1" w:rsidR="009F41D3" w:rsidRPr="001C2B91" w:rsidRDefault="009F41D3" w:rsidP="009F41D3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sz w:val="20"/>
              </w:rPr>
              <w:t>(X) Evidente</w:t>
            </w:r>
          </w:p>
        </w:tc>
        <w:tc>
          <w:tcPr>
            <w:tcW w:w="3020" w:type="dxa"/>
          </w:tcPr>
          <w:p w14:paraId="5A8775CB" w14:textId="77777777" w:rsidR="009F41D3" w:rsidRPr="001C2B91" w:rsidRDefault="009F41D3" w:rsidP="009F41D3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19BED054" w14:textId="77777777" w:rsidR="009F41D3" w:rsidRPr="001C2B91" w:rsidRDefault="009F41D3" w:rsidP="009F41D3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(X) Altíssima</w:t>
            </w:r>
          </w:p>
          <w:p w14:paraId="484AE95A" w14:textId="77777777" w:rsidR="009F41D3" w:rsidRPr="001C2B91" w:rsidRDefault="009F41D3" w:rsidP="009F41D3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14:paraId="7CE6FC6E" w14:textId="77777777" w:rsidR="009F41D3" w:rsidRPr="001C2B91" w:rsidRDefault="009F41D3" w:rsidP="009F41D3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14:paraId="246FCAF3" w14:textId="446F06E4" w:rsidR="009F41D3" w:rsidRPr="001C2B91" w:rsidRDefault="009F41D3" w:rsidP="009F41D3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Baixa</w:t>
            </w:r>
          </w:p>
        </w:tc>
      </w:tr>
      <w:tr w:rsidR="009F41D3" w14:paraId="74CB735D" w14:textId="77777777" w:rsidTr="00356185">
        <w:trPr>
          <w:trHeight w:val="576"/>
          <w:jc w:val="center"/>
        </w:trPr>
        <w:tc>
          <w:tcPr>
            <w:tcW w:w="9060" w:type="dxa"/>
            <w:gridSpan w:val="3"/>
          </w:tcPr>
          <w:p w14:paraId="4A1A7A1C" w14:textId="320F3EE0" w:rsidR="009F41D3" w:rsidRPr="001C2B91" w:rsidRDefault="009F41D3" w:rsidP="00CF4D3C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>: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</w:t>
            </w:r>
            <w:r w:rsidR="00CF4D3C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O sistema deve, de acordo com a variável escolhida, permitir a inserção d</w:t>
            </w:r>
            <w:r w:rsidR="00DE06F8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os dados</w:t>
            </w:r>
            <w:r w:rsidR="00CF4D3C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, e executar o cálculo da frequência </w:t>
            </w:r>
            <w:r w:rsidR="00163622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relativa </w:t>
            </w:r>
            <w:r w:rsidR="00CF4D3C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porcentual, ou seja, o agrupamento das respostas em um objeto, mostrando o percentual que cada informação representa na população.</w:t>
            </w:r>
          </w:p>
        </w:tc>
      </w:tr>
      <w:tr w:rsidR="00CF4D3C" w14:paraId="6424438B" w14:textId="77777777" w:rsidTr="00356185">
        <w:trPr>
          <w:trHeight w:val="576"/>
          <w:jc w:val="center"/>
        </w:trPr>
        <w:tc>
          <w:tcPr>
            <w:tcW w:w="3020" w:type="dxa"/>
          </w:tcPr>
          <w:p w14:paraId="0CD8E056" w14:textId="2B6BFAFA" w:rsidR="00CF4D3C" w:rsidRPr="001C2B91" w:rsidRDefault="00641184" w:rsidP="00CF4D3C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 xml:space="preserve">RF005 </w:t>
            </w:r>
            <w:r w:rsidR="00CF4D3C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 xml:space="preserve">- </w:t>
            </w:r>
            <w:r w:rsidR="00CF4D3C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Calcular a frequência acumulada da Estatística Descritiva Qualitativa Nominal</w:t>
            </w:r>
          </w:p>
        </w:tc>
        <w:tc>
          <w:tcPr>
            <w:tcW w:w="3020" w:type="dxa"/>
          </w:tcPr>
          <w:p w14:paraId="32C42312" w14:textId="77777777" w:rsidR="00163622" w:rsidRPr="001C2B91" w:rsidRDefault="00163622" w:rsidP="00163622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14:paraId="29823717" w14:textId="77777777" w:rsidR="00163622" w:rsidRPr="001C2B91" w:rsidRDefault="00163622" w:rsidP="00163622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 xml:space="preserve"> 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14:paraId="7722FA63" w14:textId="03884720" w:rsidR="00CF4D3C" w:rsidRPr="001C2B91" w:rsidRDefault="00163622" w:rsidP="0016362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sz w:val="20"/>
              </w:rPr>
              <w:t>(X) Evidente</w:t>
            </w:r>
          </w:p>
        </w:tc>
        <w:tc>
          <w:tcPr>
            <w:tcW w:w="3020" w:type="dxa"/>
          </w:tcPr>
          <w:p w14:paraId="0209A576" w14:textId="77777777" w:rsidR="00163622" w:rsidRPr="001C2B91" w:rsidRDefault="00163622" w:rsidP="00163622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471D3EF6" w14:textId="77777777" w:rsidR="00163622" w:rsidRPr="001C2B91" w:rsidRDefault="00163622" w:rsidP="0016362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(X) Altíssima</w:t>
            </w:r>
          </w:p>
          <w:p w14:paraId="48054BD2" w14:textId="77777777" w:rsidR="00163622" w:rsidRPr="001C2B91" w:rsidRDefault="00163622" w:rsidP="0016362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14:paraId="0E3A89B7" w14:textId="77777777" w:rsidR="00163622" w:rsidRPr="001C2B91" w:rsidRDefault="00163622" w:rsidP="0016362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14:paraId="4C39E573" w14:textId="76C1DD76" w:rsidR="00CF4D3C" w:rsidRPr="001C2B91" w:rsidRDefault="00163622" w:rsidP="0016362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Baixa</w:t>
            </w:r>
          </w:p>
        </w:tc>
      </w:tr>
      <w:tr w:rsidR="00CF4D3C" w14:paraId="370F3460" w14:textId="77777777" w:rsidTr="00356185">
        <w:trPr>
          <w:trHeight w:val="576"/>
          <w:jc w:val="center"/>
        </w:trPr>
        <w:tc>
          <w:tcPr>
            <w:tcW w:w="9060" w:type="dxa"/>
            <w:gridSpan w:val="3"/>
          </w:tcPr>
          <w:p w14:paraId="5B0DAF69" w14:textId="69F1AC08" w:rsidR="00CF4D3C" w:rsidRPr="001C2B91" w:rsidRDefault="00CF4D3C" w:rsidP="0016362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>: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</w:t>
            </w:r>
            <w:r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O sistema deve, de acordo com a variável escolhida, permitir a inserção d</w:t>
            </w:r>
            <w:r w:rsidR="00DE06F8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os dados</w:t>
            </w:r>
            <w:r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, e executar o cálculo da frequência acumulada somando todas as frequências</w:t>
            </w:r>
            <w:r w:rsidR="00163622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até o ponto presente no conjunto de dados</w:t>
            </w:r>
            <w:r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.</w:t>
            </w:r>
          </w:p>
        </w:tc>
      </w:tr>
      <w:tr w:rsidR="00163622" w14:paraId="0AFB87DB" w14:textId="77777777" w:rsidTr="00356185">
        <w:trPr>
          <w:trHeight w:val="576"/>
          <w:jc w:val="center"/>
        </w:trPr>
        <w:tc>
          <w:tcPr>
            <w:tcW w:w="3020" w:type="dxa"/>
          </w:tcPr>
          <w:p w14:paraId="56156A32" w14:textId="486D2D2A" w:rsidR="00163622" w:rsidRPr="001C2B91" w:rsidRDefault="00641184" w:rsidP="0016362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 xml:space="preserve">RF006 </w:t>
            </w:r>
            <w:r w:rsidR="00163622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 xml:space="preserve">- </w:t>
            </w:r>
            <w:r w:rsidR="00163622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Calcular a frequência acumulada percentual da Estatística Descritiva Qualitativa Nominal</w:t>
            </w:r>
          </w:p>
        </w:tc>
        <w:tc>
          <w:tcPr>
            <w:tcW w:w="3020" w:type="dxa"/>
          </w:tcPr>
          <w:p w14:paraId="24335BF1" w14:textId="77777777" w:rsidR="00163622" w:rsidRPr="001C2B91" w:rsidRDefault="00163622" w:rsidP="00163622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14:paraId="615AFB4C" w14:textId="77777777" w:rsidR="00163622" w:rsidRPr="001C2B91" w:rsidRDefault="00163622" w:rsidP="00163622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 xml:space="preserve"> 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14:paraId="0E97E71E" w14:textId="7A678F23" w:rsidR="00163622" w:rsidRPr="001C2B91" w:rsidRDefault="00163622" w:rsidP="0016362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sz w:val="20"/>
              </w:rPr>
              <w:t>(X) Evidente</w:t>
            </w:r>
          </w:p>
        </w:tc>
        <w:tc>
          <w:tcPr>
            <w:tcW w:w="3020" w:type="dxa"/>
          </w:tcPr>
          <w:p w14:paraId="03C469AA" w14:textId="77777777" w:rsidR="00163622" w:rsidRPr="001C2B91" w:rsidRDefault="00163622" w:rsidP="00163622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21165FF3" w14:textId="77777777" w:rsidR="00163622" w:rsidRPr="001C2B91" w:rsidRDefault="00163622" w:rsidP="0016362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(X) Altíssima</w:t>
            </w:r>
          </w:p>
          <w:p w14:paraId="726BA1CD" w14:textId="77777777" w:rsidR="00163622" w:rsidRPr="001C2B91" w:rsidRDefault="00163622" w:rsidP="0016362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14:paraId="262B1BFA" w14:textId="77777777" w:rsidR="00163622" w:rsidRPr="001C2B91" w:rsidRDefault="00163622" w:rsidP="0016362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14:paraId="4263D552" w14:textId="5EDD0BE0" w:rsidR="00163622" w:rsidRPr="001C2B91" w:rsidRDefault="00163622" w:rsidP="0016362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Baixa</w:t>
            </w:r>
          </w:p>
        </w:tc>
      </w:tr>
      <w:tr w:rsidR="00163622" w14:paraId="77391376" w14:textId="77777777" w:rsidTr="00356185">
        <w:trPr>
          <w:trHeight w:val="576"/>
          <w:jc w:val="center"/>
        </w:trPr>
        <w:tc>
          <w:tcPr>
            <w:tcW w:w="9060" w:type="dxa"/>
            <w:gridSpan w:val="3"/>
          </w:tcPr>
          <w:p w14:paraId="452D5595" w14:textId="15A3571D" w:rsidR="00163622" w:rsidRPr="001C2B91" w:rsidRDefault="00163622" w:rsidP="0016362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>: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</w:t>
            </w:r>
            <w:r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O sistema deve, de acordo com a variável escolhida, permitir a inserção d</w:t>
            </w:r>
            <w:r w:rsidR="00DE06F8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os dados</w:t>
            </w:r>
            <w:r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, e executar o cálculo da frequência acumulada percentual somando todas os percentuais até o ponto presente no conjunto de dados.</w:t>
            </w:r>
          </w:p>
        </w:tc>
      </w:tr>
      <w:tr w:rsidR="00296AF7" w14:paraId="3187A1CC" w14:textId="77777777" w:rsidTr="00356185">
        <w:trPr>
          <w:trHeight w:val="576"/>
          <w:jc w:val="center"/>
        </w:trPr>
        <w:tc>
          <w:tcPr>
            <w:tcW w:w="3020" w:type="dxa"/>
          </w:tcPr>
          <w:p w14:paraId="58B08E3D" w14:textId="51B6CACC" w:rsidR="00296AF7" w:rsidRPr="001C2B91" w:rsidRDefault="00296AF7" w:rsidP="009635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</w:t>
            </w:r>
            <w:r w:rsidR="00641184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 xml:space="preserve">007 </w:t>
            </w: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-</w:t>
            </w:r>
            <w:r w:rsidR="00F46EA0">
              <w:t xml:space="preserve"> </w:t>
            </w:r>
            <w:r w:rsidR="00F46EA0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Calcular </w:t>
            </w:r>
            <w:r w:rsidR="00163622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a frequência simples da </w:t>
            </w:r>
            <w:r w:rsidR="00F46EA0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Estatística Descritiva Qualitativa Ordinal</w:t>
            </w:r>
          </w:p>
        </w:tc>
        <w:tc>
          <w:tcPr>
            <w:tcW w:w="3020" w:type="dxa"/>
          </w:tcPr>
          <w:p w14:paraId="0482C26D" w14:textId="77777777" w:rsidR="00296AF7" w:rsidRPr="001C2B91" w:rsidRDefault="00296AF7" w:rsidP="00296AF7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14:paraId="27698DDD" w14:textId="77777777" w:rsidR="00296AF7" w:rsidRPr="001C2B91" w:rsidRDefault="00296AF7" w:rsidP="00296AF7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 xml:space="preserve"> 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14:paraId="084D9248" w14:textId="17742EF4" w:rsidR="00296AF7" w:rsidRPr="001C2B91" w:rsidRDefault="00296AF7" w:rsidP="00296AF7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sz w:val="20"/>
              </w:rPr>
              <w:t>(X) Evidente</w:t>
            </w:r>
          </w:p>
        </w:tc>
        <w:tc>
          <w:tcPr>
            <w:tcW w:w="3020" w:type="dxa"/>
          </w:tcPr>
          <w:p w14:paraId="69FB2FC8" w14:textId="77777777" w:rsidR="00296AF7" w:rsidRPr="001C2B91" w:rsidRDefault="00296AF7" w:rsidP="00296AF7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64650304" w14:textId="77777777" w:rsidR="00296AF7" w:rsidRPr="001C2B91" w:rsidRDefault="00296AF7" w:rsidP="00296AF7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(X) Altíssima</w:t>
            </w:r>
          </w:p>
          <w:p w14:paraId="123197DB" w14:textId="77777777" w:rsidR="00296AF7" w:rsidRPr="001C2B91" w:rsidRDefault="00296AF7" w:rsidP="00296AF7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14:paraId="139B7983" w14:textId="77777777" w:rsidR="00296AF7" w:rsidRPr="001C2B91" w:rsidRDefault="00296AF7" w:rsidP="00296AF7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14:paraId="71A06676" w14:textId="4E915EF8" w:rsidR="00296AF7" w:rsidRPr="001C2B91" w:rsidRDefault="00296AF7" w:rsidP="00296AF7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Baixa</w:t>
            </w:r>
          </w:p>
        </w:tc>
      </w:tr>
      <w:tr w:rsidR="00296AF7" w14:paraId="45245D09" w14:textId="77777777" w:rsidTr="00356185">
        <w:trPr>
          <w:trHeight w:val="576"/>
          <w:jc w:val="center"/>
        </w:trPr>
        <w:tc>
          <w:tcPr>
            <w:tcW w:w="9060" w:type="dxa"/>
            <w:gridSpan w:val="3"/>
          </w:tcPr>
          <w:p w14:paraId="0E5099AE" w14:textId="7AEE8B19" w:rsidR="00296AF7" w:rsidRPr="001C2B91" w:rsidRDefault="00296AF7" w:rsidP="0016362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>:</w:t>
            </w:r>
            <w:r w:rsidR="0025741C">
              <w:t xml:space="preserve"> </w:t>
            </w:r>
            <w:r w:rsidR="0025741C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O</w:t>
            </w:r>
            <w:r w:rsidR="0025741C">
              <w:t xml:space="preserve"> </w:t>
            </w:r>
            <w:r w:rsidR="0025741C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sistema deve, de acordo com a variável escolhida, permitir a inserç</w:t>
            </w:r>
            <w:r w:rsidR="00DE06F8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ão de dados</w:t>
            </w:r>
            <w:r w:rsidR="0025741C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,</w:t>
            </w:r>
            <w:r w:rsidR="00356185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ordenando-os em ordem crescente</w:t>
            </w:r>
            <w:r w:rsidR="0025741C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e executar o cálculo da frequência</w:t>
            </w:r>
            <w:r w:rsidR="00163622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simples</w:t>
            </w:r>
            <w:r w:rsidR="0025741C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, </w:t>
            </w:r>
            <w:r w:rsidR="00163622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ou seja, o agrupamento das respostas em um objeto, mostrando o número de vezes que cada dado apareceu</w:t>
            </w:r>
            <w:r w:rsidR="0025741C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.</w:t>
            </w:r>
          </w:p>
        </w:tc>
      </w:tr>
      <w:tr w:rsidR="00D117FA" w14:paraId="36074C48" w14:textId="77777777" w:rsidTr="00356185">
        <w:trPr>
          <w:trHeight w:val="576"/>
          <w:jc w:val="center"/>
        </w:trPr>
        <w:tc>
          <w:tcPr>
            <w:tcW w:w="3020" w:type="dxa"/>
          </w:tcPr>
          <w:p w14:paraId="66BC81EC" w14:textId="412BAAA9" w:rsidR="00D117FA" w:rsidRPr="001C2B91" w:rsidRDefault="00641184" w:rsidP="0016362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 xml:space="preserve">RF008 </w:t>
            </w:r>
            <w:r w:rsidR="00D117FA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 xml:space="preserve">- </w:t>
            </w:r>
            <w:r w:rsidR="00D117FA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Calcular a frequência relativa percentual da Estatística Descritiva Qualitativa Ordinal</w:t>
            </w:r>
          </w:p>
        </w:tc>
        <w:tc>
          <w:tcPr>
            <w:tcW w:w="3020" w:type="dxa"/>
          </w:tcPr>
          <w:p w14:paraId="48E6287D" w14:textId="77777777" w:rsidR="00D117FA" w:rsidRPr="001C2B91" w:rsidRDefault="00D117FA" w:rsidP="00D117FA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14:paraId="40AC0F8A" w14:textId="77777777" w:rsidR="00D117FA" w:rsidRPr="001C2B91" w:rsidRDefault="00D117FA" w:rsidP="00D117FA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 xml:space="preserve"> 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14:paraId="68D12D26" w14:textId="23DCE997" w:rsidR="00D117FA" w:rsidRPr="001C2B91" w:rsidRDefault="00D117FA" w:rsidP="00D117FA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sz w:val="20"/>
              </w:rPr>
              <w:t>(X) Evidente</w:t>
            </w:r>
          </w:p>
        </w:tc>
        <w:tc>
          <w:tcPr>
            <w:tcW w:w="3020" w:type="dxa"/>
          </w:tcPr>
          <w:p w14:paraId="5A6FD31E" w14:textId="77777777" w:rsidR="00D117FA" w:rsidRPr="001C2B91" w:rsidRDefault="00D117FA" w:rsidP="00D117FA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0F030D01" w14:textId="77777777" w:rsidR="00D117FA" w:rsidRPr="001C2B91" w:rsidRDefault="00D117FA" w:rsidP="00D117F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(X) Altíssima</w:t>
            </w:r>
          </w:p>
          <w:p w14:paraId="03169ED5" w14:textId="77777777" w:rsidR="00D117FA" w:rsidRPr="001C2B91" w:rsidRDefault="00D117FA" w:rsidP="00D117F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14:paraId="15D7FF17" w14:textId="77777777" w:rsidR="00D117FA" w:rsidRPr="001C2B91" w:rsidRDefault="00D117FA" w:rsidP="00D117F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14:paraId="6A2F5CC8" w14:textId="1A61C132" w:rsidR="00D117FA" w:rsidRPr="001C2B91" w:rsidRDefault="00D117FA" w:rsidP="00D117FA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Baixa</w:t>
            </w:r>
          </w:p>
        </w:tc>
      </w:tr>
      <w:tr w:rsidR="00D117FA" w14:paraId="62AB5163" w14:textId="77777777" w:rsidTr="00356185">
        <w:trPr>
          <w:trHeight w:val="576"/>
          <w:jc w:val="center"/>
        </w:trPr>
        <w:tc>
          <w:tcPr>
            <w:tcW w:w="9060" w:type="dxa"/>
            <w:gridSpan w:val="3"/>
          </w:tcPr>
          <w:p w14:paraId="79057D78" w14:textId="2C5B2EA0" w:rsidR="00D117FA" w:rsidRPr="001C2B91" w:rsidRDefault="00D117FA" w:rsidP="0016362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>: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</w:t>
            </w:r>
            <w:r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O sistema deve, de acordo com a variável escolhida, permitir a inserção d</w:t>
            </w:r>
            <w:r w:rsidR="00DE06F8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os dados</w:t>
            </w:r>
            <w:r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,</w:t>
            </w:r>
            <w:r w:rsidR="00DE06F8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ordenando-os</w:t>
            </w:r>
            <w:r w:rsidR="00356185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em ordem crescente</w:t>
            </w:r>
            <w:r w:rsidR="00DE06F8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,</w:t>
            </w:r>
            <w:r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e executar o cálculo da frequência</w:t>
            </w:r>
            <w:r>
              <w:t xml:space="preserve"> </w:t>
            </w:r>
            <w:r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relativa porcentual, ou</w:t>
            </w:r>
            <w:r>
              <w:t xml:space="preserve"> </w:t>
            </w:r>
            <w:r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seja,</w:t>
            </w:r>
            <w:r>
              <w:t xml:space="preserve"> o </w:t>
            </w:r>
            <w:r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agrupamento das respostas em um objeto, mostrando o percentual que cada informação representa na população.</w:t>
            </w:r>
          </w:p>
        </w:tc>
      </w:tr>
      <w:tr w:rsidR="00D117FA" w14:paraId="63F99899" w14:textId="77777777" w:rsidTr="00356185">
        <w:trPr>
          <w:trHeight w:val="576"/>
          <w:jc w:val="center"/>
        </w:trPr>
        <w:tc>
          <w:tcPr>
            <w:tcW w:w="3020" w:type="dxa"/>
          </w:tcPr>
          <w:p w14:paraId="5CF99FF1" w14:textId="5FA36B85" w:rsidR="00D117FA" w:rsidRPr="001C2B91" w:rsidRDefault="00641184" w:rsidP="00D117FA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RF009</w:t>
            </w:r>
            <w:r w:rsidR="00D117FA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 xml:space="preserve">- </w:t>
            </w:r>
            <w:r w:rsidR="00D117FA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Calcular a frequência acumulada da Estatística Descritiva Qualitativa Ordinal</w:t>
            </w:r>
          </w:p>
        </w:tc>
        <w:tc>
          <w:tcPr>
            <w:tcW w:w="3020" w:type="dxa"/>
          </w:tcPr>
          <w:p w14:paraId="321D6F9F" w14:textId="77777777" w:rsidR="00D117FA" w:rsidRPr="001C2B91" w:rsidRDefault="00D117FA" w:rsidP="00D117FA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14:paraId="2E4FF1EB" w14:textId="77777777" w:rsidR="00D117FA" w:rsidRPr="001C2B91" w:rsidRDefault="00D117FA" w:rsidP="00D117FA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 xml:space="preserve"> 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14:paraId="6F79CBFF" w14:textId="4C007EF7" w:rsidR="00D117FA" w:rsidRPr="001C2B91" w:rsidRDefault="00D117FA" w:rsidP="00D117FA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sz w:val="20"/>
              </w:rPr>
              <w:t>(X) Evidente</w:t>
            </w:r>
          </w:p>
        </w:tc>
        <w:tc>
          <w:tcPr>
            <w:tcW w:w="3020" w:type="dxa"/>
          </w:tcPr>
          <w:p w14:paraId="4A13A538" w14:textId="77777777" w:rsidR="00D117FA" w:rsidRPr="001C2B91" w:rsidRDefault="00D117FA" w:rsidP="00D117FA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6EB626DD" w14:textId="77777777" w:rsidR="00D117FA" w:rsidRPr="001C2B91" w:rsidRDefault="00D117FA" w:rsidP="00D117F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(X) Altíssima</w:t>
            </w:r>
          </w:p>
          <w:p w14:paraId="5CFDDE1A" w14:textId="77777777" w:rsidR="00D117FA" w:rsidRPr="001C2B91" w:rsidRDefault="00D117FA" w:rsidP="00D117F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14:paraId="123E61FE" w14:textId="77777777" w:rsidR="00D117FA" w:rsidRPr="001C2B91" w:rsidRDefault="00D117FA" w:rsidP="00D117F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lastRenderedPageBreak/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14:paraId="3AD6F81F" w14:textId="7E41F8E1" w:rsidR="00D117FA" w:rsidRPr="001C2B91" w:rsidRDefault="00D117FA" w:rsidP="00D117FA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Baixa</w:t>
            </w:r>
          </w:p>
        </w:tc>
      </w:tr>
      <w:tr w:rsidR="00D117FA" w14:paraId="4C7DC33D" w14:textId="77777777" w:rsidTr="00356185">
        <w:trPr>
          <w:trHeight w:val="576"/>
          <w:jc w:val="center"/>
        </w:trPr>
        <w:tc>
          <w:tcPr>
            <w:tcW w:w="9060" w:type="dxa"/>
            <w:gridSpan w:val="3"/>
          </w:tcPr>
          <w:p w14:paraId="7540A819" w14:textId="4118835F" w:rsidR="00D117FA" w:rsidRPr="001C2B91" w:rsidRDefault="00D117FA" w:rsidP="0016362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lastRenderedPageBreak/>
              <w:t>Descrição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>: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</w:t>
            </w:r>
            <w:r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O sistema deve, de acordo com a variável escolhida, permitir a inserção dos dados, ordena</w:t>
            </w:r>
            <w:r w:rsidR="00DE06F8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ndo-os</w:t>
            </w:r>
            <w:r w:rsidR="00356185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em ordem crescente</w:t>
            </w:r>
            <w:r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, e executar o cálculo da frequência acumulada somando todas as frequências até o ponto presente no conjunto de dados.</w:t>
            </w:r>
          </w:p>
        </w:tc>
      </w:tr>
      <w:tr w:rsidR="00D117FA" w14:paraId="17AAE72F" w14:textId="77777777" w:rsidTr="00356185">
        <w:trPr>
          <w:trHeight w:val="576"/>
          <w:jc w:val="center"/>
        </w:trPr>
        <w:tc>
          <w:tcPr>
            <w:tcW w:w="3020" w:type="dxa"/>
          </w:tcPr>
          <w:p w14:paraId="5F825A38" w14:textId="68E4D994" w:rsidR="00D117FA" w:rsidRPr="001C2B91" w:rsidRDefault="00641184" w:rsidP="00D117FA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RF010</w:t>
            </w:r>
            <w:r w:rsidR="00D117FA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 xml:space="preserve">- </w:t>
            </w:r>
            <w:r w:rsidR="00D117FA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Calcular a frequência acumulada percentual da Estatística Descritiva Qualitativa Ordinal</w:t>
            </w:r>
          </w:p>
        </w:tc>
        <w:tc>
          <w:tcPr>
            <w:tcW w:w="3020" w:type="dxa"/>
          </w:tcPr>
          <w:p w14:paraId="27CECDB8" w14:textId="77777777" w:rsidR="00D117FA" w:rsidRPr="001C2B91" w:rsidRDefault="00D117FA" w:rsidP="00D117FA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14:paraId="43B6E336" w14:textId="77777777" w:rsidR="00D117FA" w:rsidRPr="001C2B91" w:rsidRDefault="00D117FA" w:rsidP="00D117FA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 xml:space="preserve"> 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14:paraId="26CBF3B5" w14:textId="5A376083" w:rsidR="00D117FA" w:rsidRPr="001C2B91" w:rsidRDefault="00D117FA" w:rsidP="00D117FA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sz w:val="20"/>
              </w:rPr>
              <w:t>(X) Evidente</w:t>
            </w:r>
          </w:p>
        </w:tc>
        <w:tc>
          <w:tcPr>
            <w:tcW w:w="3020" w:type="dxa"/>
          </w:tcPr>
          <w:p w14:paraId="197E6FE3" w14:textId="77777777" w:rsidR="00D117FA" w:rsidRPr="001C2B91" w:rsidRDefault="00D117FA" w:rsidP="00D117FA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22971954" w14:textId="77777777" w:rsidR="00D117FA" w:rsidRPr="001C2B91" w:rsidRDefault="00D117FA" w:rsidP="00D117F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(X) Altíssima</w:t>
            </w:r>
          </w:p>
          <w:p w14:paraId="19B37865" w14:textId="77777777" w:rsidR="00D117FA" w:rsidRPr="001C2B91" w:rsidRDefault="00D117FA" w:rsidP="00D117F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14:paraId="151E7C1B" w14:textId="77777777" w:rsidR="00D117FA" w:rsidRPr="001C2B91" w:rsidRDefault="00D117FA" w:rsidP="00D117F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14:paraId="5C753624" w14:textId="4D8BE13D" w:rsidR="00D117FA" w:rsidRPr="001C2B91" w:rsidRDefault="00D117FA" w:rsidP="00D117FA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Baixa</w:t>
            </w:r>
          </w:p>
        </w:tc>
      </w:tr>
      <w:tr w:rsidR="00D117FA" w14:paraId="0E8F02CF" w14:textId="77777777" w:rsidTr="00356185">
        <w:trPr>
          <w:trHeight w:val="576"/>
          <w:jc w:val="center"/>
        </w:trPr>
        <w:tc>
          <w:tcPr>
            <w:tcW w:w="9060" w:type="dxa"/>
            <w:gridSpan w:val="3"/>
          </w:tcPr>
          <w:p w14:paraId="40EAE639" w14:textId="161E42C3" w:rsidR="00D117FA" w:rsidRPr="001C2B91" w:rsidRDefault="00D117FA" w:rsidP="00296AF7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>: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</w:t>
            </w:r>
            <w:r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O sistema deve, de acordo com a variável escolhida, permitir a inserção dos dados,</w:t>
            </w:r>
            <w:r w:rsidR="00356185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</w:t>
            </w:r>
            <w:r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ordena</w:t>
            </w:r>
            <w:r w:rsidR="00356185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ndo-os em ordem crescente</w:t>
            </w:r>
            <w:r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, e executar o cálculo da frequência acumulada percentual somando todas os percentuais até o ponto presente no conjunto de dados.</w:t>
            </w:r>
          </w:p>
        </w:tc>
      </w:tr>
      <w:tr w:rsidR="00296AF7" w14:paraId="7CD27F5F" w14:textId="77777777" w:rsidTr="00356185">
        <w:trPr>
          <w:trHeight w:val="576"/>
          <w:jc w:val="center"/>
        </w:trPr>
        <w:tc>
          <w:tcPr>
            <w:tcW w:w="3020" w:type="dxa"/>
          </w:tcPr>
          <w:p w14:paraId="58C938B1" w14:textId="61213419" w:rsidR="00296AF7" w:rsidRPr="001C2B91" w:rsidRDefault="00296AF7" w:rsidP="009635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</w:t>
            </w:r>
            <w:r w:rsidR="00641184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011</w:t>
            </w:r>
            <w:r w:rsidR="0025741C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-</w:t>
            </w:r>
            <w:r w:rsidR="0025741C">
              <w:t xml:space="preserve"> </w:t>
            </w:r>
            <w:r w:rsidR="0025741C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Calcular Estatística Descritiva Quantitativa Discreta</w:t>
            </w:r>
          </w:p>
        </w:tc>
        <w:tc>
          <w:tcPr>
            <w:tcW w:w="3020" w:type="dxa"/>
          </w:tcPr>
          <w:p w14:paraId="5F3A0E0C" w14:textId="77777777" w:rsidR="00296AF7" w:rsidRPr="001C2B91" w:rsidRDefault="00296AF7" w:rsidP="00296AF7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14:paraId="5139C02B" w14:textId="77777777" w:rsidR="00296AF7" w:rsidRPr="001C2B91" w:rsidRDefault="00296AF7" w:rsidP="00296AF7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 xml:space="preserve"> 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14:paraId="3A90C82D" w14:textId="2F8E1B59" w:rsidR="00296AF7" w:rsidRPr="001C2B91" w:rsidRDefault="00296AF7" w:rsidP="00296AF7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sz w:val="20"/>
              </w:rPr>
              <w:t>(X) Evidente</w:t>
            </w:r>
          </w:p>
        </w:tc>
        <w:tc>
          <w:tcPr>
            <w:tcW w:w="3020" w:type="dxa"/>
          </w:tcPr>
          <w:p w14:paraId="39F53BC4" w14:textId="77777777" w:rsidR="00296AF7" w:rsidRPr="001C2B91" w:rsidRDefault="00296AF7" w:rsidP="00296AF7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1002A8B8" w14:textId="77777777" w:rsidR="00296AF7" w:rsidRPr="001C2B91" w:rsidRDefault="00296AF7" w:rsidP="00296AF7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(X) Altíssima</w:t>
            </w:r>
          </w:p>
          <w:p w14:paraId="510F5E81" w14:textId="77777777" w:rsidR="00296AF7" w:rsidRPr="001C2B91" w:rsidRDefault="00296AF7" w:rsidP="00296AF7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14:paraId="55A95587" w14:textId="77777777" w:rsidR="00296AF7" w:rsidRPr="001C2B91" w:rsidRDefault="00296AF7" w:rsidP="00296AF7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14:paraId="0863EEF2" w14:textId="5C42EDA3" w:rsidR="00296AF7" w:rsidRPr="001C2B91" w:rsidRDefault="00296AF7" w:rsidP="00296AF7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Baixa</w:t>
            </w:r>
          </w:p>
        </w:tc>
      </w:tr>
      <w:tr w:rsidR="00296AF7" w14:paraId="4AEACAD2" w14:textId="77777777" w:rsidTr="00356185">
        <w:trPr>
          <w:trHeight w:val="576"/>
          <w:jc w:val="center"/>
        </w:trPr>
        <w:tc>
          <w:tcPr>
            <w:tcW w:w="9060" w:type="dxa"/>
            <w:gridSpan w:val="3"/>
          </w:tcPr>
          <w:p w14:paraId="18F00489" w14:textId="00D5FFB4" w:rsidR="00296AF7" w:rsidRPr="001C2B91" w:rsidRDefault="00296AF7" w:rsidP="004D6E98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>:</w:t>
            </w:r>
            <w:r w:rsidR="0025741C">
              <w:t xml:space="preserve"> </w:t>
            </w:r>
            <w:r w:rsidR="0025741C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O sistema deve </w:t>
            </w:r>
            <w:r w:rsidR="004D6E98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aferir a quantidade de variáveis: se forem menor ou iguais a 10, deve </w:t>
            </w:r>
            <w:r w:rsidR="0025741C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organizar os dados inseridos em ordem crescente e calcular a frequ</w:t>
            </w:r>
            <w:r w:rsidR="004D6E98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ência simples.</w:t>
            </w:r>
            <w:r w:rsidR="004D6E98">
              <w:t xml:space="preserve"> </w:t>
            </w:r>
          </w:p>
        </w:tc>
      </w:tr>
      <w:tr w:rsidR="00296AF7" w14:paraId="1CBC6EF6" w14:textId="77777777" w:rsidTr="00356185">
        <w:trPr>
          <w:trHeight w:val="576"/>
          <w:jc w:val="center"/>
        </w:trPr>
        <w:tc>
          <w:tcPr>
            <w:tcW w:w="3020" w:type="dxa"/>
          </w:tcPr>
          <w:p w14:paraId="142BB899" w14:textId="7DA408B5" w:rsidR="00296AF7" w:rsidRPr="001C2B91" w:rsidRDefault="00641184" w:rsidP="009635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RF012</w:t>
            </w:r>
            <w:r w:rsidR="0025741C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-</w:t>
            </w:r>
            <w:r w:rsidR="0025741C">
              <w:t xml:space="preserve"> </w:t>
            </w:r>
            <w:r w:rsidR="0025741C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Calcular </w:t>
            </w:r>
            <w:r w:rsidR="009C08F7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frequência simples da </w:t>
            </w:r>
            <w:r w:rsidR="0025741C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Estatística Descritiva Quantitativa Contínua</w:t>
            </w:r>
          </w:p>
        </w:tc>
        <w:tc>
          <w:tcPr>
            <w:tcW w:w="3020" w:type="dxa"/>
          </w:tcPr>
          <w:p w14:paraId="79BBE41E" w14:textId="77777777" w:rsidR="00296AF7" w:rsidRPr="001C2B91" w:rsidRDefault="00296AF7" w:rsidP="00296AF7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14:paraId="382B5B58" w14:textId="77777777" w:rsidR="00296AF7" w:rsidRPr="001C2B91" w:rsidRDefault="00296AF7" w:rsidP="00296AF7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 xml:space="preserve"> 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14:paraId="6C55924E" w14:textId="725C0FF7" w:rsidR="00296AF7" w:rsidRPr="001C2B91" w:rsidRDefault="00296AF7" w:rsidP="00296AF7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sz w:val="20"/>
              </w:rPr>
              <w:t>(X) Evidente</w:t>
            </w:r>
          </w:p>
        </w:tc>
        <w:tc>
          <w:tcPr>
            <w:tcW w:w="3020" w:type="dxa"/>
          </w:tcPr>
          <w:p w14:paraId="0EA37F01" w14:textId="77777777" w:rsidR="00296AF7" w:rsidRPr="001C2B91" w:rsidRDefault="00296AF7" w:rsidP="00296AF7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314BF559" w14:textId="77777777" w:rsidR="00296AF7" w:rsidRPr="001C2B91" w:rsidRDefault="00296AF7" w:rsidP="00296AF7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(X) Altíssima</w:t>
            </w:r>
          </w:p>
          <w:p w14:paraId="4A1022B6" w14:textId="77777777" w:rsidR="00296AF7" w:rsidRPr="001C2B91" w:rsidRDefault="00296AF7" w:rsidP="00296AF7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14:paraId="68106F9D" w14:textId="77777777" w:rsidR="00296AF7" w:rsidRPr="001C2B91" w:rsidRDefault="00296AF7" w:rsidP="00296AF7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14:paraId="256E8A4D" w14:textId="5996CF85" w:rsidR="00296AF7" w:rsidRPr="001C2B91" w:rsidRDefault="00296AF7" w:rsidP="00296AF7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Baixa</w:t>
            </w:r>
          </w:p>
        </w:tc>
      </w:tr>
      <w:tr w:rsidR="00296AF7" w14:paraId="31BB308C" w14:textId="77777777" w:rsidTr="00356185">
        <w:trPr>
          <w:trHeight w:val="576"/>
          <w:jc w:val="center"/>
        </w:trPr>
        <w:tc>
          <w:tcPr>
            <w:tcW w:w="9060" w:type="dxa"/>
            <w:gridSpan w:val="3"/>
          </w:tcPr>
          <w:p w14:paraId="3C30C0EA" w14:textId="77777777" w:rsidR="000F14C8" w:rsidRPr="009B072F" w:rsidRDefault="00296AF7" w:rsidP="002E0827">
            <w:pPr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2E0827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 w:rsidRPr="002E0827">
              <w:rPr>
                <w:rFonts w:cs="Arial"/>
                <w:color w:val="000000"/>
                <w:sz w:val="20"/>
                <w:szCs w:val="24"/>
                <w:lang w:eastAsia="pt-BR"/>
              </w:rPr>
              <w:t>:</w:t>
            </w:r>
            <w:r w:rsidR="0025741C">
              <w:t xml:space="preserve"> </w:t>
            </w:r>
            <w:r w:rsidR="000F14C8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O sistema deve, para calcular a frequência simples da Estatística Descritiva Quantitativa Contínua seguir os seguintes passos:</w:t>
            </w:r>
          </w:p>
          <w:p w14:paraId="1B5F23BB" w14:textId="3565962B" w:rsidR="0025741C" w:rsidRPr="009B072F" w:rsidRDefault="000F14C8" w:rsidP="0025741C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4"/>
                <w:lang w:eastAsia="pt-BR"/>
              </w:rPr>
            </w:pPr>
            <w:r w:rsidRPr="009B072F">
              <w:rPr>
                <w:rFonts w:ascii="Arial" w:eastAsia="Times New Roman" w:hAnsi="Arial" w:cs="Arial"/>
                <w:color w:val="000000"/>
                <w:sz w:val="20"/>
                <w:szCs w:val="24"/>
                <w:lang w:eastAsia="pt-BR"/>
              </w:rPr>
              <w:t xml:space="preserve"> </w:t>
            </w:r>
            <w:proofErr w:type="gramStart"/>
            <w:r w:rsidRPr="009B072F">
              <w:rPr>
                <w:rFonts w:ascii="Arial" w:eastAsia="Times New Roman" w:hAnsi="Arial" w:cs="Arial"/>
                <w:color w:val="000000"/>
                <w:sz w:val="20"/>
                <w:szCs w:val="24"/>
                <w:lang w:eastAsia="pt-BR"/>
              </w:rPr>
              <w:t>o</w:t>
            </w:r>
            <w:r w:rsidR="0025741C" w:rsidRPr="009B072F">
              <w:rPr>
                <w:rFonts w:ascii="Arial" w:eastAsia="Times New Roman" w:hAnsi="Arial" w:cs="Arial"/>
                <w:color w:val="000000"/>
                <w:sz w:val="20"/>
                <w:szCs w:val="24"/>
                <w:lang w:eastAsia="pt-BR"/>
              </w:rPr>
              <w:t>rganizar</w:t>
            </w:r>
            <w:proofErr w:type="gramEnd"/>
            <w:r w:rsidR="0025741C" w:rsidRPr="009B072F">
              <w:rPr>
                <w:rFonts w:ascii="Arial" w:eastAsia="Times New Roman" w:hAnsi="Arial" w:cs="Arial"/>
                <w:color w:val="000000"/>
                <w:sz w:val="20"/>
                <w:szCs w:val="24"/>
                <w:lang w:eastAsia="pt-BR"/>
              </w:rPr>
              <w:t xml:space="preserve"> os dados inseridos em ordem crescente; </w:t>
            </w:r>
          </w:p>
          <w:p w14:paraId="5EC9CAF9" w14:textId="153EBC33" w:rsidR="0025741C" w:rsidRPr="009B072F" w:rsidRDefault="0025741C" w:rsidP="000F14C8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4"/>
                <w:lang w:eastAsia="pt-BR"/>
              </w:rPr>
            </w:pPr>
            <w:r w:rsidRPr="009B072F">
              <w:rPr>
                <w:rFonts w:ascii="Arial" w:eastAsia="Times New Roman" w:hAnsi="Arial" w:cs="Arial"/>
                <w:color w:val="000000"/>
                <w:sz w:val="20"/>
                <w:szCs w:val="24"/>
                <w:lang w:eastAsia="pt-BR"/>
              </w:rPr>
              <w:t>Calcular a amplitude-&gt;</w:t>
            </w:r>
            <w:r w:rsidR="000F14C8" w:rsidRPr="009B072F">
              <w:rPr>
                <w:rFonts w:ascii="Arial" w:eastAsia="Times New Roman" w:hAnsi="Arial" w:cs="Arial"/>
                <w:color w:val="000000"/>
                <w:sz w:val="20"/>
                <w:szCs w:val="24"/>
                <w:lang w:eastAsia="pt-BR"/>
              </w:rPr>
              <w:t xml:space="preserve"> </w:t>
            </w:r>
            <w:proofErr w:type="spellStart"/>
            <w:r w:rsidRPr="009B072F">
              <w:rPr>
                <w:rFonts w:ascii="Arial" w:eastAsia="Times New Roman" w:hAnsi="Arial" w:cs="Arial"/>
                <w:color w:val="000000"/>
                <w:sz w:val="20"/>
                <w:szCs w:val="24"/>
                <w:lang w:eastAsia="pt-BR"/>
              </w:rPr>
              <w:t>at</w:t>
            </w:r>
            <w:proofErr w:type="spellEnd"/>
            <w:r w:rsidRPr="009B072F">
              <w:rPr>
                <w:rFonts w:ascii="Arial" w:eastAsia="Times New Roman" w:hAnsi="Arial" w:cs="Arial"/>
                <w:color w:val="000000"/>
                <w:sz w:val="20"/>
                <w:szCs w:val="24"/>
                <w:lang w:eastAsia="pt-BR"/>
              </w:rPr>
              <w:t xml:space="preserve"> = x </w:t>
            </w:r>
            <w:proofErr w:type="spellStart"/>
            <w:r w:rsidRPr="009B072F">
              <w:rPr>
                <w:rFonts w:ascii="Arial" w:eastAsia="Times New Roman" w:hAnsi="Arial" w:cs="Arial"/>
                <w:color w:val="000000"/>
                <w:sz w:val="20"/>
                <w:szCs w:val="24"/>
                <w:lang w:eastAsia="pt-BR"/>
              </w:rPr>
              <w:t>max</w:t>
            </w:r>
            <w:proofErr w:type="spellEnd"/>
            <w:r w:rsidRPr="009B072F">
              <w:rPr>
                <w:rFonts w:ascii="Arial" w:eastAsia="Times New Roman" w:hAnsi="Arial" w:cs="Arial"/>
                <w:color w:val="000000"/>
                <w:sz w:val="20"/>
                <w:szCs w:val="24"/>
                <w:lang w:eastAsia="pt-BR"/>
              </w:rPr>
              <w:t xml:space="preserve"> – x min</w:t>
            </w:r>
            <w:r w:rsidR="000F14C8" w:rsidRPr="009B072F">
              <w:rPr>
                <w:rFonts w:ascii="Arial" w:eastAsia="Times New Roman" w:hAnsi="Arial" w:cs="Arial"/>
                <w:color w:val="000000"/>
                <w:sz w:val="20"/>
                <w:szCs w:val="24"/>
                <w:lang w:eastAsia="pt-BR"/>
              </w:rPr>
              <w:t>/</w:t>
            </w:r>
            <w:r w:rsidRPr="009B072F">
              <w:rPr>
                <w:rFonts w:ascii="Arial" w:eastAsia="Times New Roman" w:hAnsi="Arial" w:cs="Arial"/>
                <w:color w:val="000000"/>
                <w:sz w:val="20"/>
                <w:szCs w:val="24"/>
                <w:lang w:eastAsia="pt-BR"/>
              </w:rPr>
              <w:t xml:space="preserve">Resultado de </w:t>
            </w:r>
            <w:proofErr w:type="spellStart"/>
            <w:r w:rsidRPr="009B072F">
              <w:rPr>
                <w:rFonts w:ascii="Arial" w:eastAsia="Times New Roman" w:hAnsi="Arial" w:cs="Arial"/>
                <w:color w:val="000000"/>
                <w:sz w:val="20"/>
                <w:szCs w:val="24"/>
                <w:lang w:eastAsia="pt-BR"/>
              </w:rPr>
              <w:t>at</w:t>
            </w:r>
            <w:proofErr w:type="spellEnd"/>
            <w:r w:rsidRPr="009B072F">
              <w:rPr>
                <w:rFonts w:ascii="Arial" w:eastAsia="Times New Roman" w:hAnsi="Arial" w:cs="Arial"/>
                <w:color w:val="000000"/>
                <w:sz w:val="20"/>
                <w:szCs w:val="24"/>
                <w:lang w:eastAsia="pt-BR"/>
              </w:rPr>
              <w:t xml:space="preserve"> +1</w:t>
            </w:r>
          </w:p>
          <w:p w14:paraId="7E7CAE63" w14:textId="77777777" w:rsidR="0025741C" w:rsidRPr="009B072F" w:rsidRDefault="0025741C" w:rsidP="0025741C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4"/>
                <w:lang w:eastAsia="pt-BR"/>
              </w:rPr>
            </w:pPr>
            <w:r w:rsidRPr="009B072F">
              <w:rPr>
                <w:rFonts w:ascii="Arial" w:eastAsia="Times New Roman" w:hAnsi="Arial" w:cs="Arial"/>
                <w:color w:val="000000"/>
                <w:sz w:val="20"/>
                <w:szCs w:val="24"/>
                <w:lang w:eastAsia="pt-BR"/>
              </w:rPr>
              <w:t>Calcular a raiz quadrada dos elementos pesquisados(n)-&gt;</w:t>
            </w:r>
          </w:p>
          <w:p w14:paraId="103AF671" w14:textId="77777777" w:rsidR="0025741C" w:rsidRPr="009B072F" w:rsidRDefault="0025741C" w:rsidP="0025741C">
            <w:pPr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K = n^0.5(o resultado exato ou aproximado, recebe o número que o antecede e o que o sucede; </w:t>
            </w:r>
            <w:proofErr w:type="spellStart"/>
            <w:r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ex</w:t>
            </w:r>
            <w:proofErr w:type="spellEnd"/>
            <w:r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: se o resultado é 4: 3, 4, 5</w:t>
            </w:r>
          </w:p>
          <w:p w14:paraId="2B80C537" w14:textId="223F5B7F" w:rsidR="0025741C" w:rsidRPr="009B072F" w:rsidRDefault="0025741C" w:rsidP="000F14C8">
            <w:pPr>
              <w:pStyle w:val="PargrafodaLista"/>
              <w:numPr>
                <w:ilvl w:val="0"/>
                <w:numId w:val="13"/>
              </w:num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4"/>
                <w:lang w:eastAsia="pt-BR"/>
              </w:rPr>
            </w:pPr>
            <w:r w:rsidRPr="009B072F">
              <w:rPr>
                <w:rFonts w:ascii="Arial" w:eastAsia="Times New Roman" w:hAnsi="Arial" w:cs="Arial"/>
                <w:color w:val="000000"/>
                <w:sz w:val="20"/>
                <w:szCs w:val="24"/>
                <w:lang w:eastAsia="pt-BR"/>
              </w:rPr>
              <w:t xml:space="preserve">Calcular </w:t>
            </w:r>
            <w:r w:rsidR="000F14C8" w:rsidRPr="009B072F">
              <w:rPr>
                <w:rFonts w:ascii="Arial" w:eastAsia="Times New Roman" w:hAnsi="Arial" w:cs="Arial"/>
                <w:color w:val="000000"/>
                <w:sz w:val="20"/>
                <w:szCs w:val="24"/>
                <w:lang w:eastAsia="pt-BR"/>
              </w:rPr>
              <w:t xml:space="preserve">o </w:t>
            </w:r>
            <w:r w:rsidRPr="009B072F">
              <w:rPr>
                <w:rFonts w:ascii="Arial" w:eastAsia="Times New Roman" w:hAnsi="Arial" w:cs="Arial"/>
                <w:color w:val="000000"/>
                <w:sz w:val="20"/>
                <w:szCs w:val="24"/>
                <w:lang w:eastAsia="pt-BR"/>
              </w:rPr>
              <w:t>Int</w:t>
            </w:r>
            <w:r w:rsidR="000F14C8" w:rsidRPr="009B072F">
              <w:rPr>
                <w:rFonts w:ascii="Arial" w:eastAsia="Times New Roman" w:hAnsi="Arial" w:cs="Arial"/>
                <w:color w:val="000000"/>
                <w:sz w:val="20"/>
                <w:szCs w:val="24"/>
                <w:lang w:eastAsia="pt-BR"/>
              </w:rPr>
              <w:t>ervalo entre</w:t>
            </w:r>
            <w:r w:rsidRPr="009B072F">
              <w:rPr>
                <w:rFonts w:ascii="Arial" w:eastAsia="Times New Roman" w:hAnsi="Arial" w:cs="Arial"/>
                <w:color w:val="000000"/>
                <w:sz w:val="20"/>
                <w:szCs w:val="24"/>
                <w:lang w:eastAsia="pt-BR"/>
              </w:rPr>
              <w:t xml:space="preserve"> classes-&gt; IC = </w:t>
            </w:r>
            <w:proofErr w:type="spellStart"/>
            <w:r w:rsidRPr="009B072F">
              <w:rPr>
                <w:rFonts w:ascii="Arial" w:eastAsia="Times New Roman" w:hAnsi="Arial" w:cs="Arial"/>
                <w:color w:val="000000"/>
                <w:sz w:val="20"/>
                <w:szCs w:val="24"/>
                <w:lang w:eastAsia="pt-BR"/>
              </w:rPr>
              <w:t>at</w:t>
            </w:r>
            <w:proofErr w:type="spellEnd"/>
            <w:r w:rsidRPr="009B072F">
              <w:rPr>
                <w:rFonts w:ascii="Arial" w:eastAsia="Times New Roman" w:hAnsi="Arial" w:cs="Arial"/>
                <w:color w:val="000000"/>
                <w:sz w:val="20"/>
                <w:szCs w:val="24"/>
                <w:lang w:eastAsia="pt-BR"/>
              </w:rPr>
              <w:t>/k</w:t>
            </w:r>
          </w:p>
          <w:p w14:paraId="061A9F88" w14:textId="77777777" w:rsidR="0025741C" w:rsidRPr="009B072F" w:rsidRDefault="0025741C" w:rsidP="0025741C">
            <w:pPr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Se “</w:t>
            </w:r>
            <w:proofErr w:type="spellStart"/>
            <w:r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at</w:t>
            </w:r>
            <w:proofErr w:type="spellEnd"/>
            <w:r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” não for divisível por nenhum dos três números referentes a “k”, ir acrescendo de 1 em 1 até que seja divisível por qualquer dos 3 números do numerador.</w:t>
            </w:r>
          </w:p>
          <w:p w14:paraId="7275F169" w14:textId="4666E1FF" w:rsidR="00296AF7" w:rsidRPr="001C2B91" w:rsidRDefault="0025741C" w:rsidP="0025741C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O número que divide “</w:t>
            </w:r>
            <w:proofErr w:type="spellStart"/>
            <w:r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at</w:t>
            </w:r>
            <w:proofErr w:type="spellEnd"/>
            <w:r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” é a quantidade de linhas na tabela e o resultado da divisão é o intervalo existente entre as classes</w:t>
            </w:r>
          </w:p>
        </w:tc>
      </w:tr>
      <w:tr w:rsidR="009C08F7" w14:paraId="540E238E" w14:textId="77777777" w:rsidTr="00125C18">
        <w:trPr>
          <w:trHeight w:val="576"/>
          <w:jc w:val="center"/>
        </w:trPr>
        <w:tc>
          <w:tcPr>
            <w:tcW w:w="3020" w:type="dxa"/>
          </w:tcPr>
          <w:p w14:paraId="37A7A554" w14:textId="245EDBC5" w:rsidR="009C08F7" w:rsidRPr="002E0827" w:rsidRDefault="00641184" w:rsidP="002E0827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RF013</w:t>
            </w:r>
            <w:r w:rsidR="009C08F7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-</w:t>
            </w:r>
            <w:r w:rsidR="009C08F7">
              <w:t xml:space="preserve"> </w:t>
            </w:r>
            <w:r w:rsidR="009C08F7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Calcular </w:t>
            </w:r>
            <w:proofErr w:type="gramStart"/>
            <w:r w:rsidR="009C08F7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a  frequência</w:t>
            </w:r>
            <w:proofErr w:type="gramEnd"/>
            <w:r w:rsidR="009C08F7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relativa porcentual da Estatística Descritiva Quantitativa Contínua</w:t>
            </w:r>
          </w:p>
        </w:tc>
        <w:tc>
          <w:tcPr>
            <w:tcW w:w="3020" w:type="dxa"/>
          </w:tcPr>
          <w:p w14:paraId="487F67D8" w14:textId="77777777" w:rsidR="009C08F7" w:rsidRPr="001C2B91" w:rsidRDefault="009C08F7" w:rsidP="009C08F7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14:paraId="5ABF9BE3" w14:textId="77777777" w:rsidR="009C08F7" w:rsidRPr="001C2B91" w:rsidRDefault="009C08F7" w:rsidP="009C08F7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 xml:space="preserve"> 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14:paraId="357E6494" w14:textId="03CC4C2E" w:rsidR="009C08F7" w:rsidRPr="002E0827" w:rsidRDefault="009C08F7" w:rsidP="009C08F7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sz w:val="20"/>
              </w:rPr>
              <w:t>(X) Evidente</w:t>
            </w:r>
          </w:p>
        </w:tc>
        <w:tc>
          <w:tcPr>
            <w:tcW w:w="3020" w:type="dxa"/>
          </w:tcPr>
          <w:p w14:paraId="1DE54333" w14:textId="77777777" w:rsidR="009C08F7" w:rsidRPr="001C2B91" w:rsidRDefault="009C08F7" w:rsidP="009C08F7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7F4FC70D" w14:textId="77777777" w:rsidR="009C08F7" w:rsidRPr="001C2B91" w:rsidRDefault="009C08F7" w:rsidP="009C08F7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(X) Altíssima</w:t>
            </w:r>
          </w:p>
          <w:p w14:paraId="32944186" w14:textId="77777777" w:rsidR="009C08F7" w:rsidRPr="001C2B91" w:rsidRDefault="009C08F7" w:rsidP="009C08F7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14:paraId="7CA278A2" w14:textId="77777777" w:rsidR="009C08F7" w:rsidRPr="001C2B91" w:rsidRDefault="009C08F7" w:rsidP="009C08F7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14:paraId="23BE3BF0" w14:textId="7FFADF93" w:rsidR="009C08F7" w:rsidRPr="002E0827" w:rsidRDefault="009C08F7" w:rsidP="009C08F7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Baixa</w:t>
            </w:r>
          </w:p>
        </w:tc>
      </w:tr>
      <w:tr w:rsidR="009C08F7" w14:paraId="50F7E6AF" w14:textId="77777777" w:rsidTr="00356185">
        <w:trPr>
          <w:trHeight w:val="576"/>
          <w:jc w:val="center"/>
        </w:trPr>
        <w:tc>
          <w:tcPr>
            <w:tcW w:w="9060" w:type="dxa"/>
            <w:gridSpan w:val="3"/>
          </w:tcPr>
          <w:p w14:paraId="11FDCEEC" w14:textId="48866BF2" w:rsidR="009C08F7" w:rsidRPr="002E0827" w:rsidRDefault="009C08F7" w:rsidP="002E0827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2E0827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 w:rsidRPr="002E0827">
              <w:rPr>
                <w:rFonts w:cs="Arial"/>
                <w:color w:val="000000"/>
                <w:sz w:val="20"/>
                <w:szCs w:val="24"/>
                <w:lang w:eastAsia="pt-BR"/>
              </w:rPr>
              <w:t>:</w:t>
            </w:r>
            <w:r>
              <w:t xml:space="preserve"> </w:t>
            </w:r>
            <w:r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O sistema deve, para calcular a frequência simples da Estatística Descritiva Quantitativa Contínua</w:t>
            </w:r>
          </w:p>
        </w:tc>
      </w:tr>
    </w:tbl>
    <w:p w14:paraId="695A880E" w14:textId="77777777" w:rsidR="003447F4" w:rsidRDefault="003447F4" w:rsidP="00BD06F8">
      <w:pPr>
        <w:ind w:firstLine="709"/>
        <w:rPr>
          <w:szCs w:val="24"/>
        </w:rPr>
      </w:pPr>
    </w:p>
    <w:p w14:paraId="512279F2" w14:textId="77777777" w:rsidR="003447F4" w:rsidRPr="003447F4" w:rsidRDefault="003447F4" w:rsidP="00BD06F8">
      <w:pPr>
        <w:ind w:firstLine="0"/>
        <w:rPr>
          <w:szCs w:val="24"/>
        </w:rPr>
      </w:pPr>
      <w:r w:rsidRPr="003447F4">
        <w:rPr>
          <w:szCs w:val="24"/>
        </w:rPr>
        <w:t>3.</w:t>
      </w:r>
      <w:r w:rsidR="00421934">
        <w:rPr>
          <w:szCs w:val="24"/>
        </w:rPr>
        <w:t>4</w:t>
      </w:r>
      <w:r>
        <w:rPr>
          <w:szCs w:val="24"/>
        </w:rPr>
        <w:t xml:space="preserve"> </w:t>
      </w:r>
      <w:r w:rsidRPr="003447F4">
        <w:rPr>
          <w:szCs w:val="24"/>
        </w:rPr>
        <w:t>Requisitos Não Funcionais</w:t>
      </w:r>
      <w:r w:rsidR="004660BB">
        <w:rPr>
          <w:szCs w:val="24"/>
        </w:rPr>
        <w:t xml:space="preserve"> </w:t>
      </w:r>
      <w:r w:rsidR="004660BB" w:rsidRPr="004660BB">
        <w:rPr>
          <w:color w:val="FF0000"/>
          <w:szCs w:val="24"/>
        </w:rPr>
        <w:t>(</w:t>
      </w:r>
      <w:r w:rsidR="001711E5">
        <w:rPr>
          <w:color w:val="FF0000"/>
          <w:szCs w:val="24"/>
        </w:rPr>
        <w:t>a critério do orientador</w:t>
      </w:r>
      <w:r w:rsidR="004660BB" w:rsidRPr="004660BB">
        <w:rPr>
          <w:color w:val="FF0000"/>
          <w:szCs w:val="24"/>
        </w:rPr>
        <w:t>)</w:t>
      </w:r>
    </w:p>
    <w:p w14:paraId="32AD123B" w14:textId="77777777" w:rsidR="009B1E6C" w:rsidRDefault="009B1E6C" w:rsidP="00BD06F8">
      <w:pPr>
        <w:ind w:firstLine="709"/>
        <w:rPr>
          <w:szCs w:val="24"/>
        </w:rPr>
      </w:pPr>
      <w:r>
        <w:rPr>
          <w:szCs w:val="24"/>
        </w:rPr>
        <w:t>Usar modelo estudado nas aulas de engenharia de software.</w:t>
      </w:r>
    </w:p>
    <w:p w14:paraId="34A128B1" w14:textId="77777777" w:rsidR="00B42452" w:rsidRDefault="00B42452" w:rsidP="00BD06F8">
      <w:pPr>
        <w:ind w:firstLine="709"/>
        <w:rPr>
          <w:szCs w:val="24"/>
        </w:rPr>
      </w:pPr>
    </w:p>
    <w:p w14:paraId="25A2DE2D" w14:textId="77777777" w:rsidR="00B42452" w:rsidRPr="00A02E4C" w:rsidRDefault="00B42452" w:rsidP="00BD06F8">
      <w:pPr>
        <w:ind w:firstLine="0"/>
        <w:jc w:val="center"/>
        <w:rPr>
          <w:sz w:val="20"/>
          <w:szCs w:val="24"/>
        </w:rPr>
      </w:pPr>
      <w:r w:rsidRPr="00A02E4C">
        <w:rPr>
          <w:b/>
          <w:sz w:val="20"/>
          <w:szCs w:val="24"/>
        </w:rPr>
        <w:t>Quadro 2</w:t>
      </w:r>
      <w:r w:rsidRPr="00A02E4C">
        <w:rPr>
          <w:sz w:val="20"/>
          <w:szCs w:val="24"/>
        </w:rPr>
        <w:t xml:space="preserve"> – Requisitos Não Funcionais do sistema</w:t>
      </w:r>
    </w:p>
    <w:tbl>
      <w:tblPr>
        <w:tblStyle w:val="Tabelacomgrade"/>
        <w:tblW w:w="9073" w:type="dxa"/>
        <w:jc w:val="center"/>
        <w:tblLayout w:type="fixed"/>
        <w:tblLook w:val="04A0" w:firstRow="1" w:lastRow="0" w:firstColumn="1" w:lastColumn="0" w:noHBand="0" w:noVBand="1"/>
      </w:tblPr>
      <w:tblGrid>
        <w:gridCol w:w="1423"/>
        <w:gridCol w:w="2835"/>
        <w:gridCol w:w="1701"/>
        <w:gridCol w:w="1559"/>
        <w:gridCol w:w="1555"/>
      </w:tblGrid>
      <w:tr w:rsidR="00B42452" w14:paraId="759DBFF3" w14:textId="77777777" w:rsidTr="009B072F">
        <w:trPr>
          <w:trHeight w:val="1408"/>
          <w:jc w:val="center"/>
        </w:trPr>
        <w:tc>
          <w:tcPr>
            <w:tcW w:w="1423" w:type="dxa"/>
          </w:tcPr>
          <w:p w14:paraId="74322FF3" w14:textId="2927C8F9" w:rsidR="00B42452" w:rsidRDefault="00B42452" w:rsidP="001A7F7B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b/>
                <w:bCs/>
                <w:color w:val="000000"/>
                <w:sz w:val="20"/>
                <w:lang w:eastAsia="pt-BR"/>
              </w:rPr>
              <w:lastRenderedPageBreak/>
              <w:t>RNF001</w:t>
            </w:r>
            <w:r w:rsidRPr="00860991">
              <w:rPr>
                <w:rFonts w:cs="Arial"/>
                <w:color w:val="000000"/>
                <w:sz w:val="20"/>
                <w:lang w:eastAsia="pt-BR"/>
              </w:rPr>
              <w:t>-</w:t>
            </w:r>
            <w:r w:rsidR="001A7F7B">
              <w:rPr>
                <w:rFonts w:cs="Arial"/>
                <w:color w:val="000000"/>
                <w:sz w:val="20"/>
                <w:lang w:eastAsia="pt-BR"/>
              </w:rPr>
              <w:t>Opções</w:t>
            </w:r>
          </w:p>
        </w:tc>
        <w:tc>
          <w:tcPr>
            <w:tcW w:w="2835" w:type="dxa"/>
          </w:tcPr>
          <w:p w14:paraId="446661AE" w14:textId="6DEDDCD1" w:rsidR="00B42452" w:rsidRPr="009B072F" w:rsidRDefault="001A7F7B" w:rsidP="009635B2">
            <w:pPr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As opções estarão dispostas na horizontal uma após a outra e escritas em letras brancas </w:t>
            </w:r>
            <w:r w:rsidR="000437C0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sobre o fundo azul</w:t>
            </w:r>
          </w:p>
        </w:tc>
        <w:tc>
          <w:tcPr>
            <w:tcW w:w="1701" w:type="dxa"/>
          </w:tcPr>
          <w:p w14:paraId="1604E139" w14:textId="77777777" w:rsidR="00B42452" w:rsidRDefault="00B42452" w:rsidP="009635B2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</w:p>
          <w:p w14:paraId="26BE3956" w14:textId="5EF36916" w:rsidR="000705C2" w:rsidRDefault="000705C2" w:rsidP="009635B2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Interface</w:t>
            </w:r>
          </w:p>
        </w:tc>
        <w:tc>
          <w:tcPr>
            <w:tcW w:w="1559" w:type="dxa"/>
          </w:tcPr>
          <w:p w14:paraId="6AAA6C02" w14:textId="36392A52" w:rsidR="00B42452" w:rsidRPr="00860991" w:rsidRDefault="000437C0" w:rsidP="009635B2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</w:t>
            </w:r>
            <w:r w:rsidR="00B42452" w:rsidRPr="00860991">
              <w:rPr>
                <w:rFonts w:cs="Arial"/>
                <w:color w:val="000000"/>
                <w:sz w:val="20"/>
                <w:lang w:eastAsia="pt-BR"/>
              </w:rPr>
              <w:t>) Desejável</w:t>
            </w:r>
          </w:p>
          <w:p w14:paraId="26FE8BC7" w14:textId="1E06A3D8" w:rsidR="00B42452" w:rsidRDefault="000437C0" w:rsidP="009635B2">
            <w:pPr>
              <w:spacing w:line="240" w:lineRule="auto"/>
              <w:ind w:firstLine="0"/>
              <w:rPr>
                <w:szCs w:val="24"/>
              </w:rPr>
            </w:pPr>
            <w:proofErr w:type="gramStart"/>
            <w:r>
              <w:rPr>
                <w:rFonts w:cs="Arial"/>
                <w:color w:val="000000"/>
                <w:sz w:val="20"/>
                <w:lang w:eastAsia="pt-BR"/>
              </w:rPr>
              <w:t xml:space="preserve">( </w:t>
            </w:r>
            <w:r w:rsidR="00B42452" w:rsidRPr="00860991">
              <w:rPr>
                <w:rFonts w:cs="Arial"/>
                <w:color w:val="000000"/>
                <w:sz w:val="20"/>
                <w:lang w:eastAsia="pt-BR"/>
              </w:rPr>
              <w:t>)</w:t>
            </w:r>
            <w:proofErr w:type="gramEnd"/>
            <w:r w:rsidR="00B42452" w:rsidRPr="00860991">
              <w:rPr>
                <w:rFonts w:cs="Arial"/>
                <w:color w:val="000000"/>
                <w:sz w:val="20"/>
                <w:lang w:eastAsia="pt-BR"/>
              </w:rPr>
              <w:t xml:space="preserve"> Obrigatório</w:t>
            </w:r>
          </w:p>
        </w:tc>
        <w:tc>
          <w:tcPr>
            <w:tcW w:w="1555" w:type="dxa"/>
          </w:tcPr>
          <w:p w14:paraId="0E451F39" w14:textId="495A1A4F" w:rsidR="00B42452" w:rsidRPr="00860991" w:rsidRDefault="000437C0" w:rsidP="009635B2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0"/>
                <w:lang w:eastAsia="pt-BR"/>
              </w:rPr>
              <w:t xml:space="preserve">( </w:t>
            </w:r>
            <w:r w:rsidR="00B42452" w:rsidRPr="00860991">
              <w:rPr>
                <w:rFonts w:cs="Arial"/>
                <w:color w:val="000000"/>
                <w:sz w:val="20"/>
                <w:lang w:eastAsia="pt-BR"/>
              </w:rPr>
              <w:t>)</w:t>
            </w:r>
            <w:proofErr w:type="gramEnd"/>
            <w:r w:rsidR="00B42452" w:rsidRPr="00860991">
              <w:rPr>
                <w:rFonts w:cs="Arial"/>
                <w:color w:val="000000"/>
                <w:sz w:val="20"/>
                <w:lang w:eastAsia="pt-BR"/>
              </w:rPr>
              <w:t xml:space="preserve"> </w:t>
            </w:r>
            <w:r w:rsidR="00B42452" w:rsidRPr="00496A5B">
              <w:rPr>
                <w:rFonts w:cs="Arial"/>
                <w:color w:val="000000"/>
                <w:sz w:val="20"/>
                <w:lang w:eastAsia="pt-BR"/>
              </w:rPr>
              <w:t>Permanente</w:t>
            </w:r>
          </w:p>
          <w:p w14:paraId="0CCB7D97" w14:textId="2168EB74" w:rsidR="00B42452" w:rsidRDefault="00B42452" w:rsidP="000437C0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</w:t>
            </w:r>
            <w:proofErr w:type="gramStart"/>
            <w:r w:rsidR="000437C0">
              <w:rPr>
                <w:rFonts w:cs="Arial"/>
                <w:color w:val="000000"/>
                <w:sz w:val="20"/>
                <w:lang w:eastAsia="pt-BR"/>
              </w:rPr>
              <w:t>x</w:t>
            </w:r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 )</w:t>
            </w:r>
            <w:proofErr w:type="gramEnd"/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 Transitório</w:t>
            </w:r>
          </w:p>
        </w:tc>
      </w:tr>
      <w:tr w:rsidR="00B42452" w14:paraId="6B53B9F5" w14:textId="77777777" w:rsidTr="009635B2">
        <w:trPr>
          <w:jc w:val="center"/>
        </w:trPr>
        <w:tc>
          <w:tcPr>
            <w:tcW w:w="1423" w:type="dxa"/>
          </w:tcPr>
          <w:p w14:paraId="3FD9D306" w14:textId="2E59DEA8" w:rsidR="00B42452" w:rsidRDefault="00B42452" w:rsidP="000437C0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RNF002</w:t>
            </w:r>
            <w:r w:rsidRPr="00860991">
              <w:rPr>
                <w:rFonts w:cs="Arial"/>
                <w:color w:val="000000"/>
                <w:sz w:val="20"/>
                <w:lang w:eastAsia="pt-BR"/>
              </w:rPr>
              <w:t>-</w:t>
            </w:r>
            <w:r w:rsidR="000437C0">
              <w:t xml:space="preserve"> </w:t>
            </w:r>
            <w:r w:rsidR="000437C0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Variáveis</w:t>
            </w:r>
          </w:p>
        </w:tc>
        <w:tc>
          <w:tcPr>
            <w:tcW w:w="2835" w:type="dxa"/>
          </w:tcPr>
          <w:p w14:paraId="22816FDD" w14:textId="5DE3AFCA" w:rsidR="00B42452" w:rsidRPr="009B072F" w:rsidRDefault="000437C0" w:rsidP="009635B2">
            <w:pPr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As variáveis possíveis de calcular em Estatística Descritiva serão mostradas em uma caixa de combinação</w:t>
            </w:r>
          </w:p>
        </w:tc>
        <w:tc>
          <w:tcPr>
            <w:tcW w:w="1701" w:type="dxa"/>
          </w:tcPr>
          <w:p w14:paraId="3B135279" w14:textId="77777777" w:rsidR="00B42452" w:rsidRDefault="00B42452" w:rsidP="009635B2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</w:p>
          <w:p w14:paraId="5AAD2D3A" w14:textId="6432BFF5" w:rsidR="000705C2" w:rsidRDefault="000705C2" w:rsidP="009635B2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Interface</w:t>
            </w:r>
          </w:p>
        </w:tc>
        <w:tc>
          <w:tcPr>
            <w:tcW w:w="1559" w:type="dxa"/>
          </w:tcPr>
          <w:p w14:paraId="40ACEFE6" w14:textId="77777777" w:rsidR="00B42452" w:rsidRPr="008609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proofErr w:type="gramStart"/>
            <w:r w:rsidRPr="00860991">
              <w:rPr>
                <w:rFonts w:cs="Arial"/>
                <w:color w:val="000000"/>
                <w:sz w:val="20"/>
                <w:lang w:eastAsia="pt-BR"/>
              </w:rPr>
              <w:t>(  )</w:t>
            </w:r>
            <w:proofErr w:type="gramEnd"/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 Desejável</w:t>
            </w:r>
          </w:p>
          <w:p w14:paraId="457C1EA0" w14:textId="77777777"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555" w:type="dxa"/>
          </w:tcPr>
          <w:p w14:paraId="45AFB252" w14:textId="77777777" w:rsidR="00B42452" w:rsidRPr="008609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(X) Permanente</w:t>
            </w:r>
          </w:p>
          <w:p w14:paraId="0058D799" w14:textId="77777777"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proofErr w:type="gramStart"/>
            <w:r w:rsidRPr="00860991">
              <w:rPr>
                <w:rFonts w:cs="Arial"/>
                <w:color w:val="000000"/>
                <w:sz w:val="20"/>
                <w:lang w:eastAsia="pt-BR"/>
              </w:rPr>
              <w:t>(  )</w:t>
            </w:r>
            <w:proofErr w:type="gramEnd"/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 Transitório</w:t>
            </w:r>
          </w:p>
        </w:tc>
      </w:tr>
      <w:tr w:rsidR="000437C0" w14:paraId="4A03B5E1" w14:textId="77777777" w:rsidTr="009635B2">
        <w:trPr>
          <w:jc w:val="center"/>
        </w:trPr>
        <w:tc>
          <w:tcPr>
            <w:tcW w:w="1423" w:type="dxa"/>
          </w:tcPr>
          <w:p w14:paraId="5498561F" w14:textId="77777777" w:rsidR="000437C0" w:rsidRDefault="000705C2" w:rsidP="000437C0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RNF003-</w:t>
            </w:r>
          </w:p>
          <w:p w14:paraId="4C2D4A4B" w14:textId="6465157C" w:rsidR="000705C2" w:rsidRPr="00860991" w:rsidRDefault="000705C2" w:rsidP="000437C0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Frequências</w:t>
            </w:r>
          </w:p>
        </w:tc>
        <w:tc>
          <w:tcPr>
            <w:tcW w:w="2835" w:type="dxa"/>
          </w:tcPr>
          <w:p w14:paraId="0087F2A5" w14:textId="64CBC97B" w:rsidR="000437C0" w:rsidRDefault="000705C2" w:rsidP="000705C2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Os cálculos das frequências simples, relativa percentual, acumulada e acumulada percentual deverão ser mostrados em uma tabela nessa respectiva ordem</w:t>
            </w:r>
          </w:p>
        </w:tc>
        <w:tc>
          <w:tcPr>
            <w:tcW w:w="1701" w:type="dxa"/>
          </w:tcPr>
          <w:p w14:paraId="7A745DC8" w14:textId="39C2F2CB" w:rsidR="000437C0" w:rsidRDefault="00F60495" w:rsidP="009635B2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</w:p>
        </w:tc>
        <w:tc>
          <w:tcPr>
            <w:tcW w:w="1559" w:type="dxa"/>
          </w:tcPr>
          <w:p w14:paraId="15E62070" w14:textId="77777777" w:rsidR="000705C2" w:rsidRPr="00860991" w:rsidRDefault="000705C2" w:rsidP="000705C2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proofErr w:type="gramStart"/>
            <w:r w:rsidRPr="00860991">
              <w:rPr>
                <w:rFonts w:cs="Arial"/>
                <w:color w:val="000000"/>
                <w:sz w:val="20"/>
                <w:lang w:eastAsia="pt-BR"/>
              </w:rPr>
              <w:t>(  )</w:t>
            </w:r>
            <w:proofErr w:type="gramEnd"/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 Desejável</w:t>
            </w:r>
          </w:p>
          <w:p w14:paraId="5D3ECA8D" w14:textId="38771353" w:rsidR="000437C0" w:rsidRPr="00860991" w:rsidRDefault="000705C2" w:rsidP="000705C2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555" w:type="dxa"/>
          </w:tcPr>
          <w:p w14:paraId="2203ED73" w14:textId="77777777" w:rsidR="000705C2" w:rsidRPr="00860991" w:rsidRDefault="000705C2" w:rsidP="000705C2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(X) Permanente</w:t>
            </w:r>
          </w:p>
          <w:p w14:paraId="4CED6335" w14:textId="0BB908EE" w:rsidR="000437C0" w:rsidRPr="00860991" w:rsidRDefault="000705C2" w:rsidP="000705C2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proofErr w:type="gramStart"/>
            <w:r w:rsidRPr="00860991">
              <w:rPr>
                <w:rFonts w:cs="Arial"/>
                <w:color w:val="000000"/>
                <w:sz w:val="20"/>
                <w:lang w:eastAsia="pt-BR"/>
              </w:rPr>
              <w:t>(  )</w:t>
            </w:r>
            <w:proofErr w:type="gramEnd"/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 Transitório</w:t>
            </w:r>
          </w:p>
        </w:tc>
      </w:tr>
      <w:tr w:rsidR="000437C0" w14:paraId="20E8A242" w14:textId="77777777" w:rsidTr="009635B2">
        <w:trPr>
          <w:jc w:val="center"/>
        </w:trPr>
        <w:tc>
          <w:tcPr>
            <w:tcW w:w="1423" w:type="dxa"/>
          </w:tcPr>
          <w:p w14:paraId="7F5FD1DF" w14:textId="0BDDB902" w:rsidR="000705C2" w:rsidRDefault="000705C2" w:rsidP="000705C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RNF004-</w:t>
            </w:r>
          </w:p>
          <w:p w14:paraId="14F630EF" w14:textId="104C73FD" w:rsidR="000705C2" w:rsidRDefault="000705C2" w:rsidP="000705C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Gráficos</w:t>
            </w:r>
            <w:r w:rsidR="00F60495">
              <w:rPr>
                <w:rFonts w:cs="Arial"/>
                <w:b/>
                <w:bCs/>
                <w:color w:val="000000"/>
                <w:sz w:val="20"/>
                <w:lang w:eastAsia="pt-BR"/>
              </w:rPr>
              <w:t xml:space="preserve"> </w:t>
            </w:r>
          </w:p>
          <w:p w14:paraId="0C26236B" w14:textId="77777777" w:rsidR="000437C0" w:rsidRPr="00860991" w:rsidRDefault="000437C0" w:rsidP="000437C0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lang w:eastAsia="pt-BR"/>
              </w:rPr>
            </w:pPr>
          </w:p>
        </w:tc>
        <w:tc>
          <w:tcPr>
            <w:tcW w:w="2835" w:type="dxa"/>
          </w:tcPr>
          <w:p w14:paraId="2E2966E9" w14:textId="7E1985E1" w:rsidR="000437C0" w:rsidRDefault="000705C2" w:rsidP="009635B2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As variáveis qualitativa Nominal ou Ordinal serão demonstradas em gráficos de pizza</w:t>
            </w:r>
          </w:p>
        </w:tc>
        <w:tc>
          <w:tcPr>
            <w:tcW w:w="1701" w:type="dxa"/>
          </w:tcPr>
          <w:p w14:paraId="055DC47A" w14:textId="2B585D43" w:rsidR="000437C0" w:rsidRDefault="00F60495" w:rsidP="009635B2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</w:p>
        </w:tc>
        <w:tc>
          <w:tcPr>
            <w:tcW w:w="1559" w:type="dxa"/>
          </w:tcPr>
          <w:p w14:paraId="00BEDC9A" w14:textId="77777777" w:rsidR="000705C2" w:rsidRPr="00860991" w:rsidRDefault="000705C2" w:rsidP="000705C2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</w:t>
            </w:r>
            <w:r w:rsidRPr="00860991">
              <w:rPr>
                <w:rFonts w:cs="Arial"/>
                <w:color w:val="000000"/>
                <w:sz w:val="20"/>
                <w:lang w:eastAsia="pt-BR"/>
              </w:rPr>
              <w:t>) Desejável</w:t>
            </w:r>
          </w:p>
          <w:p w14:paraId="794728E6" w14:textId="3521BC44" w:rsidR="000437C0" w:rsidRPr="00860991" w:rsidRDefault="000705C2" w:rsidP="000705C2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0"/>
                <w:lang w:eastAsia="pt-BR"/>
              </w:rPr>
              <w:t xml:space="preserve">( </w:t>
            </w:r>
            <w:r w:rsidRPr="00860991">
              <w:rPr>
                <w:rFonts w:cs="Arial"/>
                <w:color w:val="000000"/>
                <w:sz w:val="20"/>
                <w:lang w:eastAsia="pt-BR"/>
              </w:rPr>
              <w:t>)</w:t>
            </w:r>
            <w:proofErr w:type="gramEnd"/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 Obrigatório</w:t>
            </w:r>
          </w:p>
        </w:tc>
        <w:tc>
          <w:tcPr>
            <w:tcW w:w="1555" w:type="dxa"/>
          </w:tcPr>
          <w:p w14:paraId="5D7B2E2A" w14:textId="77777777" w:rsidR="000705C2" w:rsidRPr="00860991" w:rsidRDefault="000705C2" w:rsidP="000705C2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0"/>
                <w:lang w:eastAsia="pt-BR"/>
              </w:rPr>
              <w:t xml:space="preserve">( </w:t>
            </w:r>
            <w:r w:rsidRPr="00860991">
              <w:rPr>
                <w:rFonts w:cs="Arial"/>
                <w:color w:val="000000"/>
                <w:sz w:val="20"/>
                <w:lang w:eastAsia="pt-BR"/>
              </w:rPr>
              <w:t>)</w:t>
            </w:r>
            <w:proofErr w:type="gramEnd"/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 </w:t>
            </w:r>
            <w:r w:rsidRPr="00496A5B">
              <w:rPr>
                <w:rFonts w:cs="Arial"/>
                <w:color w:val="000000"/>
                <w:sz w:val="20"/>
                <w:lang w:eastAsia="pt-BR"/>
              </w:rPr>
              <w:t>Permanente</w:t>
            </w:r>
          </w:p>
          <w:p w14:paraId="39F902AE" w14:textId="59A6F6E5" w:rsidR="000437C0" w:rsidRPr="00860991" w:rsidRDefault="000705C2" w:rsidP="000705C2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</w:t>
            </w:r>
            <w:proofErr w:type="gramStart"/>
            <w:r>
              <w:rPr>
                <w:rFonts w:cs="Arial"/>
                <w:color w:val="000000"/>
                <w:sz w:val="20"/>
                <w:lang w:eastAsia="pt-BR"/>
              </w:rPr>
              <w:t>x</w:t>
            </w:r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 )</w:t>
            </w:r>
            <w:proofErr w:type="gramEnd"/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 Transitório</w:t>
            </w:r>
          </w:p>
        </w:tc>
      </w:tr>
      <w:tr w:rsidR="000705C2" w14:paraId="41CEE1FB" w14:textId="77777777" w:rsidTr="009635B2">
        <w:trPr>
          <w:jc w:val="center"/>
        </w:trPr>
        <w:tc>
          <w:tcPr>
            <w:tcW w:w="1423" w:type="dxa"/>
          </w:tcPr>
          <w:p w14:paraId="3F4606D2" w14:textId="35798527" w:rsidR="000705C2" w:rsidRDefault="000705C2" w:rsidP="000705C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RNF005-</w:t>
            </w:r>
          </w:p>
          <w:p w14:paraId="7C807064" w14:textId="77777777" w:rsidR="000705C2" w:rsidRDefault="000705C2" w:rsidP="000705C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Gráficos</w:t>
            </w:r>
          </w:p>
          <w:p w14:paraId="1E37F6BC" w14:textId="77777777" w:rsidR="000705C2" w:rsidRDefault="000705C2" w:rsidP="000705C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lang w:eastAsia="pt-BR"/>
              </w:rPr>
            </w:pPr>
          </w:p>
        </w:tc>
        <w:tc>
          <w:tcPr>
            <w:tcW w:w="2835" w:type="dxa"/>
          </w:tcPr>
          <w:p w14:paraId="64014BB5" w14:textId="5BB57131" w:rsidR="000705C2" w:rsidRDefault="00F60495" w:rsidP="00F60495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A variável quantitativa discreta será demonstrada em gráficos de barra</w:t>
            </w:r>
          </w:p>
        </w:tc>
        <w:tc>
          <w:tcPr>
            <w:tcW w:w="1701" w:type="dxa"/>
          </w:tcPr>
          <w:p w14:paraId="20C24E8D" w14:textId="77FE93C6" w:rsidR="000705C2" w:rsidRDefault="00F60495" w:rsidP="009635B2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</w:p>
        </w:tc>
        <w:tc>
          <w:tcPr>
            <w:tcW w:w="1559" w:type="dxa"/>
          </w:tcPr>
          <w:p w14:paraId="70BC3166" w14:textId="77777777" w:rsidR="00F60495" w:rsidRPr="00860991" w:rsidRDefault="00F60495" w:rsidP="00F60495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proofErr w:type="gramStart"/>
            <w:r w:rsidRPr="00860991">
              <w:rPr>
                <w:rFonts w:cs="Arial"/>
                <w:color w:val="000000"/>
                <w:sz w:val="20"/>
                <w:lang w:eastAsia="pt-BR"/>
              </w:rPr>
              <w:t>(  )</w:t>
            </w:r>
            <w:proofErr w:type="gramEnd"/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 Desejável</w:t>
            </w:r>
          </w:p>
          <w:p w14:paraId="594C2AFF" w14:textId="7EC004F2" w:rsidR="000705C2" w:rsidRDefault="00F60495" w:rsidP="00F60495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555" w:type="dxa"/>
          </w:tcPr>
          <w:p w14:paraId="707F1C3B" w14:textId="77777777" w:rsidR="00F60495" w:rsidRPr="00860991" w:rsidRDefault="00F60495" w:rsidP="00F60495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(X) Permanente</w:t>
            </w:r>
          </w:p>
          <w:p w14:paraId="5A1A662E" w14:textId="576AF8EC" w:rsidR="000705C2" w:rsidRDefault="00F60495" w:rsidP="00F60495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proofErr w:type="gramStart"/>
            <w:r w:rsidRPr="00860991">
              <w:rPr>
                <w:rFonts w:cs="Arial"/>
                <w:color w:val="000000"/>
                <w:sz w:val="20"/>
                <w:lang w:eastAsia="pt-BR"/>
              </w:rPr>
              <w:t>(  )</w:t>
            </w:r>
            <w:proofErr w:type="gramEnd"/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 Transitório</w:t>
            </w:r>
          </w:p>
        </w:tc>
      </w:tr>
      <w:tr w:rsidR="000705C2" w14:paraId="16566379" w14:textId="77777777" w:rsidTr="009635B2">
        <w:trPr>
          <w:jc w:val="center"/>
        </w:trPr>
        <w:tc>
          <w:tcPr>
            <w:tcW w:w="1423" w:type="dxa"/>
          </w:tcPr>
          <w:p w14:paraId="66649ED1" w14:textId="2299BB09" w:rsidR="000705C2" w:rsidRDefault="000705C2" w:rsidP="000705C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RNF006-</w:t>
            </w:r>
          </w:p>
          <w:p w14:paraId="3D2DA6BF" w14:textId="77777777" w:rsidR="000705C2" w:rsidRDefault="000705C2" w:rsidP="000705C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Gráficos</w:t>
            </w:r>
          </w:p>
          <w:p w14:paraId="5C284784" w14:textId="77777777" w:rsidR="00F60495" w:rsidRDefault="00F60495" w:rsidP="000705C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lang w:eastAsia="pt-BR"/>
              </w:rPr>
            </w:pPr>
          </w:p>
          <w:p w14:paraId="41A73E31" w14:textId="77777777" w:rsidR="000705C2" w:rsidRDefault="000705C2" w:rsidP="000705C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lang w:eastAsia="pt-BR"/>
              </w:rPr>
            </w:pPr>
          </w:p>
        </w:tc>
        <w:tc>
          <w:tcPr>
            <w:tcW w:w="2835" w:type="dxa"/>
          </w:tcPr>
          <w:p w14:paraId="4809A7FB" w14:textId="23D2F0B4" w:rsidR="000705C2" w:rsidRDefault="00F60495" w:rsidP="009635B2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A variável quantitativa contínua será representada através do histograma</w:t>
            </w:r>
          </w:p>
        </w:tc>
        <w:tc>
          <w:tcPr>
            <w:tcW w:w="1701" w:type="dxa"/>
          </w:tcPr>
          <w:p w14:paraId="357E1B48" w14:textId="7C781B39" w:rsidR="000705C2" w:rsidRDefault="00F60495" w:rsidP="009635B2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</w:p>
        </w:tc>
        <w:tc>
          <w:tcPr>
            <w:tcW w:w="1559" w:type="dxa"/>
          </w:tcPr>
          <w:p w14:paraId="5EC23469" w14:textId="77777777" w:rsidR="00F60495" w:rsidRPr="00860991" w:rsidRDefault="00F60495" w:rsidP="00F60495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proofErr w:type="gramStart"/>
            <w:r w:rsidRPr="00860991">
              <w:rPr>
                <w:rFonts w:cs="Arial"/>
                <w:color w:val="000000"/>
                <w:sz w:val="20"/>
                <w:lang w:eastAsia="pt-BR"/>
              </w:rPr>
              <w:t>(  )</w:t>
            </w:r>
            <w:proofErr w:type="gramEnd"/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 Desejável</w:t>
            </w:r>
          </w:p>
          <w:p w14:paraId="41E95D7E" w14:textId="5B618A17" w:rsidR="000705C2" w:rsidRDefault="00F60495" w:rsidP="00F60495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555" w:type="dxa"/>
          </w:tcPr>
          <w:p w14:paraId="619229C4" w14:textId="77777777" w:rsidR="00F60495" w:rsidRPr="00860991" w:rsidRDefault="00F60495" w:rsidP="00F60495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(X) Permanente</w:t>
            </w:r>
          </w:p>
          <w:p w14:paraId="30B4776D" w14:textId="3F592430" w:rsidR="000705C2" w:rsidRDefault="00F60495" w:rsidP="00F60495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proofErr w:type="gramStart"/>
            <w:r w:rsidRPr="00860991">
              <w:rPr>
                <w:rFonts w:cs="Arial"/>
                <w:color w:val="000000"/>
                <w:sz w:val="20"/>
                <w:lang w:eastAsia="pt-BR"/>
              </w:rPr>
              <w:t>(  )</w:t>
            </w:r>
            <w:proofErr w:type="gramEnd"/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 Transitório</w:t>
            </w:r>
          </w:p>
        </w:tc>
      </w:tr>
    </w:tbl>
    <w:p w14:paraId="0611E0BF" w14:textId="77777777" w:rsidR="009635B2" w:rsidRDefault="009635B2" w:rsidP="00BD06F8">
      <w:pPr>
        <w:ind w:firstLine="0"/>
        <w:rPr>
          <w:szCs w:val="24"/>
        </w:rPr>
      </w:pPr>
    </w:p>
    <w:p w14:paraId="76E7C119" w14:textId="77777777" w:rsidR="003447F4" w:rsidRDefault="003447F4" w:rsidP="00BD06F8">
      <w:pPr>
        <w:ind w:firstLine="0"/>
        <w:rPr>
          <w:szCs w:val="24"/>
        </w:rPr>
      </w:pPr>
      <w:r w:rsidRPr="003447F4">
        <w:rPr>
          <w:szCs w:val="24"/>
        </w:rPr>
        <w:t>3.</w:t>
      </w:r>
      <w:r w:rsidR="00421934">
        <w:rPr>
          <w:szCs w:val="24"/>
        </w:rPr>
        <w:t>5</w:t>
      </w:r>
      <w:r>
        <w:rPr>
          <w:szCs w:val="24"/>
        </w:rPr>
        <w:t xml:space="preserve"> </w:t>
      </w:r>
      <w:r w:rsidRPr="003447F4">
        <w:rPr>
          <w:szCs w:val="24"/>
        </w:rPr>
        <w:t>Regras de Negócio</w:t>
      </w:r>
      <w:r w:rsidR="004660BB">
        <w:rPr>
          <w:szCs w:val="24"/>
        </w:rPr>
        <w:t xml:space="preserve"> </w:t>
      </w:r>
      <w:r w:rsidR="004660BB" w:rsidRPr="004660BB">
        <w:rPr>
          <w:color w:val="FF0000"/>
          <w:szCs w:val="24"/>
        </w:rPr>
        <w:t>(</w:t>
      </w:r>
      <w:r w:rsidR="001711E5">
        <w:rPr>
          <w:color w:val="FF0000"/>
          <w:szCs w:val="24"/>
        </w:rPr>
        <w:t>a critério do orientador</w:t>
      </w:r>
      <w:r w:rsidR="004660BB" w:rsidRPr="004660BB">
        <w:rPr>
          <w:color w:val="FF0000"/>
          <w:szCs w:val="24"/>
        </w:rPr>
        <w:t>)</w:t>
      </w:r>
    </w:p>
    <w:p w14:paraId="33E7C163" w14:textId="77777777" w:rsidR="009B1E6C" w:rsidRDefault="009B1E6C" w:rsidP="00BD06F8">
      <w:pPr>
        <w:ind w:firstLine="709"/>
        <w:rPr>
          <w:szCs w:val="24"/>
        </w:rPr>
      </w:pPr>
      <w:r>
        <w:rPr>
          <w:szCs w:val="24"/>
        </w:rPr>
        <w:t>Usar modelo estudado nas aulas de engenharia de software.</w:t>
      </w:r>
    </w:p>
    <w:p w14:paraId="5CF2BC9E" w14:textId="77777777" w:rsidR="00B42452" w:rsidRDefault="00B42452" w:rsidP="00BD06F8">
      <w:pPr>
        <w:ind w:firstLine="709"/>
        <w:rPr>
          <w:szCs w:val="24"/>
        </w:rPr>
      </w:pPr>
    </w:p>
    <w:p w14:paraId="673AE871" w14:textId="77777777" w:rsidR="00B42452" w:rsidRPr="00466DDD" w:rsidRDefault="00B42452" w:rsidP="00BD06F8">
      <w:pPr>
        <w:ind w:firstLine="0"/>
        <w:jc w:val="center"/>
        <w:rPr>
          <w:sz w:val="20"/>
          <w:szCs w:val="24"/>
        </w:rPr>
      </w:pPr>
      <w:r w:rsidRPr="00466DDD">
        <w:rPr>
          <w:b/>
          <w:sz w:val="20"/>
          <w:szCs w:val="24"/>
        </w:rPr>
        <w:t>Quadro 3</w:t>
      </w:r>
      <w:r w:rsidRPr="00466DDD">
        <w:rPr>
          <w:sz w:val="20"/>
          <w:szCs w:val="24"/>
        </w:rPr>
        <w:t xml:space="preserve"> – Regras de Negócio do sistema.</w:t>
      </w:r>
    </w:p>
    <w:tbl>
      <w:tblPr>
        <w:tblStyle w:val="Tabelacomgrade"/>
        <w:tblW w:w="9067" w:type="dxa"/>
        <w:jc w:val="center"/>
        <w:tblLook w:val="04A0" w:firstRow="1" w:lastRow="0" w:firstColumn="1" w:lastColumn="0" w:noHBand="0" w:noVBand="1"/>
      </w:tblPr>
      <w:tblGrid>
        <w:gridCol w:w="9067"/>
      </w:tblGrid>
      <w:tr w:rsidR="00B42452" w:rsidRPr="00153157" w14:paraId="04527FD4" w14:textId="77777777" w:rsidTr="009635B2">
        <w:trPr>
          <w:trHeight w:val="284"/>
          <w:jc w:val="center"/>
        </w:trPr>
        <w:tc>
          <w:tcPr>
            <w:tcW w:w="9067" w:type="dxa"/>
          </w:tcPr>
          <w:p w14:paraId="59F4183B" w14:textId="4D0BB905" w:rsidR="00B42452" w:rsidRPr="00153157" w:rsidRDefault="00B42452" w:rsidP="00734324">
            <w:pPr>
              <w:spacing w:line="240" w:lineRule="auto"/>
              <w:ind w:firstLine="0"/>
              <w:rPr>
                <w:b/>
                <w:sz w:val="20"/>
                <w:szCs w:val="24"/>
              </w:rPr>
            </w:pPr>
            <w:r w:rsidRPr="00153157">
              <w:rPr>
                <w:b/>
                <w:sz w:val="20"/>
                <w:szCs w:val="24"/>
              </w:rPr>
              <w:t>RN001</w:t>
            </w:r>
            <w:r>
              <w:rPr>
                <w:b/>
                <w:sz w:val="20"/>
                <w:szCs w:val="24"/>
              </w:rPr>
              <w:t xml:space="preserve"> </w:t>
            </w:r>
            <w:r w:rsidR="00734324">
              <w:rPr>
                <w:b/>
                <w:sz w:val="20"/>
                <w:szCs w:val="24"/>
              </w:rPr>
              <w:t>– Coleta de dados</w:t>
            </w:r>
          </w:p>
        </w:tc>
      </w:tr>
      <w:tr w:rsidR="00B42452" w:rsidRPr="00153157" w14:paraId="244663ED" w14:textId="77777777" w:rsidTr="009635B2">
        <w:trPr>
          <w:trHeight w:val="568"/>
          <w:jc w:val="center"/>
        </w:trPr>
        <w:tc>
          <w:tcPr>
            <w:tcW w:w="9067" w:type="dxa"/>
          </w:tcPr>
          <w:p w14:paraId="6BFEAD2C" w14:textId="77777777" w:rsidR="00B42452" w:rsidRPr="00153157" w:rsidRDefault="00B42452" w:rsidP="009635B2">
            <w:pPr>
              <w:spacing w:line="240" w:lineRule="auto"/>
              <w:ind w:firstLine="0"/>
              <w:rPr>
                <w:sz w:val="20"/>
                <w:szCs w:val="24"/>
              </w:rPr>
            </w:pPr>
            <w:r w:rsidRPr="00153157">
              <w:rPr>
                <w:b/>
                <w:sz w:val="20"/>
                <w:szCs w:val="24"/>
              </w:rPr>
              <w:t>Descrição</w:t>
            </w:r>
            <w:r w:rsidRPr="00153157">
              <w:rPr>
                <w:sz w:val="20"/>
                <w:szCs w:val="24"/>
              </w:rPr>
              <w:t xml:space="preserve">: Só serão permitidos cadastros </w:t>
            </w:r>
            <w:proofErr w:type="spellStart"/>
            <w:r>
              <w:rPr>
                <w:sz w:val="20"/>
                <w:szCs w:val="24"/>
              </w:rPr>
              <w:t>xxxxxxxxxxxxx</w:t>
            </w:r>
            <w:proofErr w:type="spellEnd"/>
          </w:p>
        </w:tc>
      </w:tr>
      <w:tr w:rsidR="00B42452" w:rsidRPr="00153157" w14:paraId="76DA64A7" w14:textId="77777777" w:rsidTr="009635B2">
        <w:trPr>
          <w:trHeight w:val="284"/>
          <w:jc w:val="center"/>
        </w:trPr>
        <w:tc>
          <w:tcPr>
            <w:tcW w:w="9067" w:type="dxa"/>
          </w:tcPr>
          <w:p w14:paraId="3B744727" w14:textId="063FF680" w:rsidR="00B42452" w:rsidRPr="00153157" w:rsidRDefault="00B42452" w:rsidP="00734324">
            <w:pPr>
              <w:spacing w:line="240" w:lineRule="auto"/>
              <w:ind w:firstLine="0"/>
              <w:rPr>
                <w:b/>
                <w:sz w:val="20"/>
                <w:szCs w:val="24"/>
              </w:rPr>
            </w:pPr>
            <w:r w:rsidRPr="00153157">
              <w:rPr>
                <w:b/>
                <w:sz w:val="20"/>
                <w:szCs w:val="24"/>
              </w:rPr>
              <w:t>RN002</w:t>
            </w:r>
            <w:r>
              <w:rPr>
                <w:b/>
                <w:sz w:val="20"/>
                <w:szCs w:val="24"/>
              </w:rPr>
              <w:t xml:space="preserve"> </w:t>
            </w:r>
            <w:r w:rsidR="00734324">
              <w:rPr>
                <w:b/>
                <w:sz w:val="20"/>
                <w:szCs w:val="24"/>
              </w:rPr>
              <w:t>–</w:t>
            </w:r>
            <w:r>
              <w:rPr>
                <w:b/>
                <w:sz w:val="20"/>
                <w:szCs w:val="24"/>
              </w:rPr>
              <w:t xml:space="preserve"> </w:t>
            </w:r>
            <w:r w:rsidR="00734324">
              <w:rPr>
                <w:b/>
                <w:sz w:val="20"/>
                <w:szCs w:val="24"/>
              </w:rPr>
              <w:t>Organização de dados</w:t>
            </w:r>
          </w:p>
        </w:tc>
      </w:tr>
      <w:tr w:rsidR="00B42452" w:rsidRPr="00153157" w14:paraId="44C4BF0E" w14:textId="77777777" w:rsidTr="009635B2">
        <w:trPr>
          <w:trHeight w:val="586"/>
          <w:jc w:val="center"/>
        </w:trPr>
        <w:tc>
          <w:tcPr>
            <w:tcW w:w="9067" w:type="dxa"/>
          </w:tcPr>
          <w:p w14:paraId="3354516E" w14:textId="77777777" w:rsidR="00B42452" w:rsidRPr="00153157" w:rsidRDefault="00B42452" w:rsidP="009635B2">
            <w:pPr>
              <w:spacing w:line="240" w:lineRule="auto"/>
              <w:ind w:firstLine="0"/>
              <w:rPr>
                <w:sz w:val="20"/>
                <w:szCs w:val="24"/>
              </w:rPr>
            </w:pPr>
            <w:r w:rsidRPr="00153157">
              <w:rPr>
                <w:b/>
                <w:sz w:val="20"/>
                <w:szCs w:val="24"/>
              </w:rPr>
              <w:t>Descrição</w:t>
            </w:r>
            <w:r w:rsidRPr="00153157">
              <w:rPr>
                <w:sz w:val="20"/>
                <w:szCs w:val="24"/>
              </w:rPr>
              <w:t xml:space="preserve">: Apenas serão aceitos </w:t>
            </w:r>
            <w:proofErr w:type="spellStart"/>
            <w:r>
              <w:rPr>
                <w:sz w:val="20"/>
                <w:szCs w:val="24"/>
              </w:rPr>
              <w:t>xxxxxxxxxxxxxx</w:t>
            </w:r>
            <w:proofErr w:type="spellEnd"/>
          </w:p>
        </w:tc>
      </w:tr>
      <w:tr w:rsidR="00B42452" w:rsidRPr="00153157" w14:paraId="66552A4C" w14:textId="77777777" w:rsidTr="009635B2">
        <w:trPr>
          <w:trHeight w:val="284"/>
          <w:jc w:val="center"/>
        </w:trPr>
        <w:tc>
          <w:tcPr>
            <w:tcW w:w="9067" w:type="dxa"/>
          </w:tcPr>
          <w:p w14:paraId="4AE24A9C" w14:textId="71E460EF" w:rsidR="00B42452" w:rsidRPr="00153157" w:rsidRDefault="00B42452" w:rsidP="00734324">
            <w:pPr>
              <w:spacing w:line="240" w:lineRule="auto"/>
              <w:ind w:firstLine="0"/>
              <w:rPr>
                <w:b/>
                <w:sz w:val="20"/>
                <w:szCs w:val="24"/>
              </w:rPr>
            </w:pPr>
            <w:r w:rsidRPr="00153157">
              <w:rPr>
                <w:b/>
                <w:sz w:val="20"/>
                <w:szCs w:val="24"/>
              </w:rPr>
              <w:t>RN003</w:t>
            </w:r>
            <w:r>
              <w:rPr>
                <w:b/>
                <w:sz w:val="20"/>
                <w:szCs w:val="24"/>
              </w:rPr>
              <w:t xml:space="preserve"> </w:t>
            </w:r>
            <w:r w:rsidR="00734324">
              <w:rPr>
                <w:b/>
                <w:sz w:val="20"/>
                <w:szCs w:val="24"/>
              </w:rPr>
              <w:t>–</w:t>
            </w:r>
            <w:r>
              <w:rPr>
                <w:b/>
                <w:sz w:val="20"/>
                <w:szCs w:val="24"/>
              </w:rPr>
              <w:t xml:space="preserve"> </w:t>
            </w:r>
            <w:r w:rsidR="00734324">
              <w:rPr>
                <w:b/>
                <w:sz w:val="20"/>
                <w:szCs w:val="24"/>
              </w:rPr>
              <w:t>Tabulação de dados</w:t>
            </w:r>
          </w:p>
        </w:tc>
      </w:tr>
      <w:tr w:rsidR="00734324" w:rsidRPr="00153157" w14:paraId="0F99E708" w14:textId="77777777" w:rsidTr="009635B2">
        <w:trPr>
          <w:trHeight w:val="284"/>
          <w:jc w:val="center"/>
        </w:trPr>
        <w:tc>
          <w:tcPr>
            <w:tcW w:w="9067" w:type="dxa"/>
          </w:tcPr>
          <w:p w14:paraId="600DE1BD" w14:textId="5F32AD05" w:rsidR="00734324" w:rsidRPr="00153157" w:rsidRDefault="00734324" w:rsidP="00734324">
            <w:pPr>
              <w:spacing w:line="240" w:lineRule="auto"/>
              <w:ind w:firstLine="0"/>
              <w:rPr>
                <w:b/>
                <w:sz w:val="20"/>
                <w:szCs w:val="24"/>
              </w:rPr>
            </w:pPr>
            <w:r w:rsidRPr="00153157">
              <w:rPr>
                <w:b/>
                <w:sz w:val="20"/>
                <w:szCs w:val="24"/>
              </w:rPr>
              <w:t>Descrição</w:t>
            </w:r>
            <w:r w:rsidRPr="00153157">
              <w:rPr>
                <w:sz w:val="20"/>
                <w:szCs w:val="24"/>
              </w:rPr>
              <w:t xml:space="preserve">: Serão permitidas </w:t>
            </w:r>
            <w:proofErr w:type="spellStart"/>
            <w:r>
              <w:rPr>
                <w:sz w:val="20"/>
                <w:szCs w:val="24"/>
              </w:rPr>
              <w:t>xxxxxxxxxxxxxxxxxxxxxx</w:t>
            </w:r>
            <w:proofErr w:type="spellEnd"/>
          </w:p>
        </w:tc>
      </w:tr>
      <w:tr w:rsidR="00B42452" w:rsidRPr="00153157" w14:paraId="1C0DC29D" w14:textId="77777777" w:rsidTr="009635B2">
        <w:trPr>
          <w:trHeight w:val="568"/>
          <w:jc w:val="center"/>
        </w:trPr>
        <w:tc>
          <w:tcPr>
            <w:tcW w:w="9067" w:type="dxa"/>
          </w:tcPr>
          <w:p w14:paraId="6C448777" w14:textId="430D2EFB" w:rsidR="00B42452" w:rsidRPr="00153157" w:rsidRDefault="00734324" w:rsidP="009635B2">
            <w:pPr>
              <w:spacing w:line="240" w:lineRule="auto"/>
              <w:ind w:firstLine="0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RN004 –Análise de dados</w:t>
            </w:r>
          </w:p>
        </w:tc>
      </w:tr>
      <w:tr w:rsidR="00734324" w:rsidRPr="00153157" w14:paraId="33998A72" w14:textId="77777777" w:rsidTr="009635B2">
        <w:trPr>
          <w:trHeight w:val="568"/>
          <w:jc w:val="center"/>
        </w:trPr>
        <w:tc>
          <w:tcPr>
            <w:tcW w:w="9067" w:type="dxa"/>
          </w:tcPr>
          <w:p w14:paraId="316610A6" w14:textId="43F5821A" w:rsidR="00734324" w:rsidRPr="00153157" w:rsidRDefault="00734324" w:rsidP="009635B2">
            <w:pPr>
              <w:spacing w:line="240" w:lineRule="auto"/>
              <w:ind w:firstLine="0"/>
              <w:rPr>
                <w:sz w:val="20"/>
                <w:szCs w:val="24"/>
              </w:rPr>
            </w:pPr>
            <w:r w:rsidRPr="00153157">
              <w:rPr>
                <w:b/>
                <w:sz w:val="20"/>
                <w:szCs w:val="24"/>
              </w:rPr>
              <w:t>Descrição</w:t>
            </w:r>
            <w:r w:rsidRPr="00153157">
              <w:rPr>
                <w:sz w:val="20"/>
                <w:szCs w:val="24"/>
              </w:rPr>
              <w:t xml:space="preserve">: Serão permitidas </w:t>
            </w:r>
            <w:proofErr w:type="spellStart"/>
            <w:r>
              <w:rPr>
                <w:sz w:val="20"/>
                <w:szCs w:val="24"/>
              </w:rPr>
              <w:t>xxxxxxxxxxxxxxxxxxxxxx</w:t>
            </w:r>
            <w:proofErr w:type="spellEnd"/>
          </w:p>
        </w:tc>
      </w:tr>
    </w:tbl>
    <w:p w14:paraId="56EFC78B" w14:textId="77777777" w:rsidR="003447F4" w:rsidRDefault="003447F4" w:rsidP="00BD06F8">
      <w:pPr>
        <w:ind w:firstLine="0"/>
        <w:rPr>
          <w:b/>
          <w:sz w:val="20"/>
          <w:szCs w:val="24"/>
        </w:rPr>
      </w:pPr>
    </w:p>
    <w:p w14:paraId="47C6F66A" w14:textId="77777777" w:rsidR="003447F4" w:rsidRDefault="003447F4" w:rsidP="00BD06F8">
      <w:pPr>
        <w:ind w:firstLine="0"/>
        <w:rPr>
          <w:szCs w:val="24"/>
        </w:rPr>
      </w:pPr>
      <w:r w:rsidRPr="003447F4">
        <w:rPr>
          <w:szCs w:val="24"/>
        </w:rPr>
        <w:t>3.</w:t>
      </w:r>
      <w:r w:rsidR="00421934">
        <w:rPr>
          <w:szCs w:val="24"/>
        </w:rPr>
        <w:t>6</w:t>
      </w:r>
      <w:r>
        <w:rPr>
          <w:szCs w:val="24"/>
        </w:rPr>
        <w:t xml:space="preserve"> </w:t>
      </w:r>
      <w:r w:rsidRPr="003447F4">
        <w:rPr>
          <w:szCs w:val="24"/>
        </w:rPr>
        <w:t>Casos de Uso</w:t>
      </w:r>
    </w:p>
    <w:p w14:paraId="36E80EF5" w14:textId="77777777" w:rsidR="004660BB" w:rsidRDefault="003447F4" w:rsidP="00BD06F8">
      <w:pPr>
        <w:ind w:firstLine="709"/>
        <w:rPr>
          <w:szCs w:val="24"/>
        </w:rPr>
      </w:pPr>
      <w:r>
        <w:rPr>
          <w:szCs w:val="24"/>
        </w:rPr>
        <w:t>Í</w:t>
      </w:r>
      <w:r w:rsidR="004660BB">
        <w:rPr>
          <w:szCs w:val="24"/>
        </w:rPr>
        <w:t>ndice de casos de uso e D</w:t>
      </w:r>
      <w:r w:rsidRPr="003447F4">
        <w:rPr>
          <w:szCs w:val="24"/>
        </w:rPr>
        <w:t>iagrama de casos de uso</w:t>
      </w:r>
      <w:r w:rsidR="004660BB">
        <w:rPr>
          <w:szCs w:val="24"/>
        </w:rPr>
        <w:t xml:space="preserve"> </w:t>
      </w:r>
      <w:r w:rsidR="004660BB" w:rsidRPr="004660BB">
        <w:rPr>
          <w:color w:val="FF0000"/>
          <w:szCs w:val="24"/>
        </w:rPr>
        <w:t xml:space="preserve">(este item é </w:t>
      </w:r>
      <w:r w:rsidR="004660BB">
        <w:rPr>
          <w:color w:val="FF0000"/>
          <w:szCs w:val="24"/>
        </w:rPr>
        <w:t>obrigatório</w:t>
      </w:r>
      <w:r w:rsidR="004660BB" w:rsidRPr="004660BB">
        <w:rPr>
          <w:color w:val="FF0000"/>
          <w:szCs w:val="24"/>
        </w:rPr>
        <w:t>)</w:t>
      </w:r>
    </w:p>
    <w:p w14:paraId="7F92ADA8" w14:textId="77777777" w:rsidR="003447F4" w:rsidRDefault="004660BB" w:rsidP="00BD06F8">
      <w:pPr>
        <w:ind w:firstLine="709"/>
        <w:rPr>
          <w:szCs w:val="24"/>
        </w:rPr>
      </w:pPr>
      <w:r>
        <w:rPr>
          <w:szCs w:val="24"/>
        </w:rPr>
        <w:t>E</w:t>
      </w:r>
      <w:r w:rsidR="003447F4" w:rsidRPr="003447F4">
        <w:rPr>
          <w:szCs w:val="24"/>
        </w:rPr>
        <w:t>specificação de cada um dos casos de uso</w:t>
      </w:r>
      <w:r>
        <w:rPr>
          <w:szCs w:val="24"/>
        </w:rPr>
        <w:t xml:space="preserve"> </w:t>
      </w:r>
      <w:r w:rsidRPr="004660BB">
        <w:rPr>
          <w:color w:val="FF0000"/>
          <w:szCs w:val="24"/>
        </w:rPr>
        <w:t>(</w:t>
      </w:r>
      <w:r w:rsidR="001711E5">
        <w:rPr>
          <w:color w:val="FF0000"/>
          <w:szCs w:val="24"/>
        </w:rPr>
        <w:t>a critério do orientador</w:t>
      </w:r>
      <w:r w:rsidRPr="004660BB">
        <w:rPr>
          <w:color w:val="FF0000"/>
          <w:szCs w:val="24"/>
        </w:rPr>
        <w:t>)</w:t>
      </w:r>
    </w:p>
    <w:p w14:paraId="391D125F" w14:textId="77777777" w:rsidR="00B42452" w:rsidRDefault="00B42452" w:rsidP="00BD06F8">
      <w:pPr>
        <w:ind w:firstLine="709"/>
        <w:rPr>
          <w:szCs w:val="24"/>
        </w:rPr>
      </w:pPr>
    </w:p>
    <w:p w14:paraId="2B56A898" w14:textId="77777777" w:rsidR="00B42452" w:rsidRDefault="00B42452" w:rsidP="00BD06F8">
      <w:pPr>
        <w:ind w:firstLine="0"/>
        <w:jc w:val="center"/>
        <w:rPr>
          <w:sz w:val="20"/>
          <w:szCs w:val="24"/>
        </w:rPr>
      </w:pPr>
      <w:r w:rsidRPr="008C5DD4">
        <w:rPr>
          <w:b/>
          <w:sz w:val="20"/>
          <w:szCs w:val="24"/>
        </w:rPr>
        <w:lastRenderedPageBreak/>
        <w:t>Quadro 4</w:t>
      </w:r>
      <w:r w:rsidRPr="008C5DD4">
        <w:rPr>
          <w:sz w:val="20"/>
          <w:szCs w:val="24"/>
        </w:rPr>
        <w:t xml:space="preserve"> – Use Case Cadastrar Usuários</w:t>
      </w:r>
    </w:p>
    <w:tbl>
      <w:tblPr>
        <w:tblStyle w:val="Tabelacomgrade1"/>
        <w:tblW w:w="0" w:type="auto"/>
        <w:jc w:val="center"/>
        <w:tblLook w:val="04A0" w:firstRow="1" w:lastRow="0" w:firstColumn="1" w:lastColumn="0" w:noHBand="0" w:noVBand="1"/>
      </w:tblPr>
      <w:tblGrid>
        <w:gridCol w:w="1999"/>
        <w:gridCol w:w="7061"/>
      </w:tblGrid>
      <w:tr w:rsidR="001F77AA" w:rsidRPr="001F77AA" w14:paraId="18A26583" w14:textId="77777777" w:rsidTr="009635B2">
        <w:trPr>
          <w:trHeight w:val="283"/>
          <w:jc w:val="center"/>
        </w:trPr>
        <w:tc>
          <w:tcPr>
            <w:tcW w:w="0" w:type="auto"/>
            <w:gridSpan w:val="2"/>
          </w:tcPr>
          <w:p w14:paraId="368EA024" w14:textId="77777777"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 xml:space="preserve">Caso de Uso – Cadastrar </w:t>
            </w:r>
            <w:proofErr w:type="spellStart"/>
            <w:r w:rsidRPr="001F77AA">
              <w:rPr>
                <w:rFonts w:cs="Arial"/>
                <w:b/>
                <w:sz w:val="20"/>
                <w:lang w:eastAsia="en-US"/>
              </w:rPr>
              <w:t>xxxxxxxxxxxxxxx</w:t>
            </w:r>
            <w:proofErr w:type="spellEnd"/>
          </w:p>
        </w:tc>
      </w:tr>
      <w:tr w:rsidR="001F77AA" w:rsidRPr="001F77AA" w14:paraId="0D6D4009" w14:textId="77777777" w:rsidTr="009635B2">
        <w:trPr>
          <w:trHeight w:val="283"/>
          <w:jc w:val="center"/>
        </w:trPr>
        <w:tc>
          <w:tcPr>
            <w:tcW w:w="0" w:type="auto"/>
          </w:tcPr>
          <w:p w14:paraId="291D23AA" w14:textId="77777777"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ID</w:t>
            </w:r>
          </w:p>
        </w:tc>
        <w:tc>
          <w:tcPr>
            <w:tcW w:w="0" w:type="auto"/>
          </w:tcPr>
          <w:p w14:paraId="5DEDF8C3" w14:textId="77777777"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en-US"/>
              </w:rPr>
              <w:t>UC 001</w:t>
            </w:r>
          </w:p>
        </w:tc>
      </w:tr>
      <w:tr w:rsidR="001F77AA" w:rsidRPr="001F77AA" w14:paraId="64064AC9" w14:textId="77777777" w:rsidTr="009635B2">
        <w:trPr>
          <w:trHeight w:val="283"/>
          <w:jc w:val="center"/>
        </w:trPr>
        <w:tc>
          <w:tcPr>
            <w:tcW w:w="0" w:type="auto"/>
          </w:tcPr>
          <w:p w14:paraId="333E6207" w14:textId="77777777"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Descrição</w:t>
            </w:r>
          </w:p>
        </w:tc>
        <w:tc>
          <w:tcPr>
            <w:tcW w:w="0" w:type="auto"/>
          </w:tcPr>
          <w:p w14:paraId="7B436854" w14:textId="77777777"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en-US"/>
              </w:rPr>
              <w:t xml:space="preserve">Este caso de uso tem por objetivo cadastrar </w:t>
            </w:r>
            <w:proofErr w:type="spellStart"/>
            <w:r w:rsidRPr="001F77AA">
              <w:rPr>
                <w:rFonts w:cs="Arial"/>
                <w:sz w:val="20"/>
                <w:lang w:eastAsia="en-US"/>
              </w:rPr>
              <w:t>xxxxxxxxxx</w:t>
            </w:r>
            <w:proofErr w:type="spellEnd"/>
          </w:p>
        </w:tc>
      </w:tr>
      <w:tr w:rsidR="001F77AA" w:rsidRPr="001F77AA" w14:paraId="76EFE925" w14:textId="77777777" w:rsidTr="009635B2">
        <w:trPr>
          <w:trHeight w:val="283"/>
          <w:jc w:val="center"/>
        </w:trPr>
        <w:tc>
          <w:tcPr>
            <w:tcW w:w="0" w:type="auto"/>
          </w:tcPr>
          <w:p w14:paraId="606FECFD" w14:textId="77777777"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Ator Primário</w:t>
            </w:r>
          </w:p>
        </w:tc>
        <w:tc>
          <w:tcPr>
            <w:tcW w:w="0" w:type="auto"/>
          </w:tcPr>
          <w:p w14:paraId="40E39C4C" w14:textId="77777777"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pt-BR"/>
              </w:rPr>
              <w:t>Usuário do sistema</w:t>
            </w:r>
          </w:p>
        </w:tc>
      </w:tr>
      <w:tr w:rsidR="001F77AA" w:rsidRPr="001F77AA" w14:paraId="57DC21DA" w14:textId="77777777" w:rsidTr="009635B2">
        <w:trPr>
          <w:trHeight w:val="283"/>
          <w:jc w:val="center"/>
        </w:trPr>
        <w:tc>
          <w:tcPr>
            <w:tcW w:w="0" w:type="auto"/>
          </w:tcPr>
          <w:p w14:paraId="6CD032F7" w14:textId="77777777"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Pré-condição</w:t>
            </w:r>
          </w:p>
        </w:tc>
        <w:tc>
          <w:tcPr>
            <w:tcW w:w="0" w:type="auto"/>
          </w:tcPr>
          <w:p w14:paraId="0A4017C2" w14:textId="77777777"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pt-BR"/>
              </w:rPr>
              <w:t>Nenhuma</w:t>
            </w:r>
          </w:p>
        </w:tc>
      </w:tr>
      <w:tr w:rsidR="001F77AA" w:rsidRPr="001F77AA" w14:paraId="5838F321" w14:textId="77777777" w:rsidTr="009635B2">
        <w:trPr>
          <w:trHeight w:val="268"/>
          <w:jc w:val="center"/>
        </w:trPr>
        <w:tc>
          <w:tcPr>
            <w:tcW w:w="0" w:type="auto"/>
          </w:tcPr>
          <w:p w14:paraId="330B80C3" w14:textId="77777777"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Cenário Principal</w:t>
            </w:r>
          </w:p>
          <w:p w14:paraId="5B578723" w14:textId="77777777"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</w:p>
        </w:tc>
        <w:tc>
          <w:tcPr>
            <w:tcW w:w="0" w:type="auto"/>
          </w:tcPr>
          <w:p w14:paraId="47E842CC" w14:textId="77777777" w:rsidR="001F77AA" w:rsidRPr="001F77AA" w:rsidRDefault="001F77AA" w:rsidP="009635B2">
            <w:pPr>
              <w:numPr>
                <w:ilvl w:val="0"/>
                <w:numId w:val="11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O use case inicia quando o usuário seleciona a opção cadastro de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</w:t>
            </w:r>
            <w:proofErr w:type="spellEnd"/>
            <w:r w:rsidRPr="001F77AA">
              <w:rPr>
                <w:rFonts w:cs="Arial"/>
                <w:sz w:val="20"/>
                <w:lang w:eastAsia="pt-BR"/>
              </w:rPr>
              <w:t>.</w:t>
            </w:r>
          </w:p>
          <w:p w14:paraId="34577A54" w14:textId="77777777" w:rsidR="001F77AA" w:rsidRPr="001F77AA" w:rsidRDefault="001F77AA" w:rsidP="009635B2">
            <w:pPr>
              <w:numPr>
                <w:ilvl w:val="0"/>
                <w:numId w:val="11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O sistema carrega o formulário de cadastro de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</w:t>
            </w:r>
            <w:proofErr w:type="spellEnd"/>
            <w:r w:rsidRPr="001F77AA">
              <w:rPr>
                <w:rFonts w:cs="Arial"/>
                <w:sz w:val="20"/>
                <w:lang w:eastAsia="pt-BR"/>
              </w:rPr>
              <w:t>.</w:t>
            </w:r>
          </w:p>
          <w:p w14:paraId="1AFCC9C6" w14:textId="77777777" w:rsidR="001F77AA" w:rsidRPr="001F77AA" w:rsidRDefault="001F77AA" w:rsidP="009635B2">
            <w:pPr>
              <w:numPr>
                <w:ilvl w:val="0"/>
                <w:numId w:val="11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O sistema gera um código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xxxxxxxxxxx</w:t>
            </w:r>
            <w:proofErr w:type="spellEnd"/>
            <w:r w:rsidRPr="001F77AA">
              <w:rPr>
                <w:rFonts w:cs="Arial"/>
                <w:sz w:val="20"/>
                <w:lang w:eastAsia="pt-BR"/>
              </w:rPr>
              <w:t>.</w:t>
            </w:r>
          </w:p>
          <w:p w14:paraId="6ED581ED" w14:textId="77777777" w:rsidR="001F77AA" w:rsidRPr="001F77AA" w:rsidRDefault="001F77AA" w:rsidP="009635B2">
            <w:pPr>
              <w:numPr>
                <w:ilvl w:val="0"/>
                <w:numId w:val="11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Informa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</w:t>
            </w:r>
            <w:proofErr w:type="spellEnd"/>
            <w:r w:rsidRPr="001F77AA">
              <w:rPr>
                <w:rFonts w:cs="Arial"/>
                <w:sz w:val="20"/>
                <w:lang w:eastAsia="pt-BR"/>
              </w:rPr>
              <w:t xml:space="preserve">,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xxxxxxxxx</w:t>
            </w:r>
            <w:proofErr w:type="spellEnd"/>
            <w:r w:rsidRPr="001F77AA">
              <w:rPr>
                <w:rFonts w:cs="Arial"/>
                <w:sz w:val="20"/>
                <w:lang w:eastAsia="pt-BR"/>
              </w:rPr>
              <w:t xml:space="preserve">,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xxxxxxxxx</w:t>
            </w:r>
            <w:proofErr w:type="spellEnd"/>
            <w:r w:rsidRPr="001F77AA">
              <w:rPr>
                <w:rFonts w:cs="Arial"/>
                <w:sz w:val="20"/>
                <w:lang w:eastAsia="pt-BR"/>
              </w:rPr>
              <w:t>.</w:t>
            </w:r>
          </w:p>
          <w:p w14:paraId="0FE64881" w14:textId="77777777" w:rsidR="001F77AA" w:rsidRPr="001F77AA" w:rsidRDefault="001F77AA" w:rsidP="009635B2">
            <w:pPr>
              <w:numPr>
                <w:ilvl w:val="0"/>
                <w:numId w:val="11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O usuário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xxxxxxxxxxxx</w:t>
            </w:r>
            <w:proofErr w:type="spellEnd"/>
            <w:r w:rsidRPr="001F77AA">
              <w:rPr>
                <w:rFonts w:cs="Arial"/>
                <w:sz w:val="20"/>
                <w:lang w:eastAsia="pt-BR"/>
              </w:rPr>
              <w:t>.</w:t>
            </w:r>
          </w:p>
          <w:p w14:paraId="10782374" w14:textId="77777777" w:rsidR="001F77AA" w:rsidRPr="001F77AA" w:rsidRDefault="001F77AA" w:rsidP="009635B2">
            <w:pPr>
              <w:numPr>
                <w:ilvl w:val="0"/>
                <w:numId w:val="11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O sistema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xxxxxxxxxxxxxxxxxxxxxxx</w:t>
            </w:r>
            <w:proofErr w:type="spellEnd"/>
          </w:p>
          <w:p w14:paraId="6BF4E185" w14:textId="77777777" w:rsidR="001F77AA" w:rsidRPr="001F77AA" w:rsidRDefault="001F77AA" w:rsidP="009635B2">
            <w:pPr>
              <w:numPr>
                <w:ilvl w:val="0"/>
                <w:numId w:val="11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O usuário confirma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xxxxxxxxxxxxxxxxxx</w:t>
            </w:r>
            <w:proofErr w:type="spellEnd"/>
          </w:p>
          <w:p w14:paraId="2C7C96FD" w14:textId="77777777" w:rsidR="001F77AA" w:rsidRPr="001F77AA" w:rsidRDefault="001F77AA" w:rsidP="009635B2">
            <w:pPr>
              <w:numPr>
                <w:ilvl w:val="0"/>
                <w:numId w:val="11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O usuário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xxxxxxxxxxxxxxxxx</w:t>
            </w:r>
            <w:proofErr w:type="spellEnd"/>
          </w:p>
          <w:p w14:paraId="42B94280" w14:textId="77777777" w:rsidR="001F77AA" w:rsidRPr="001F77AA" w:rsidRDefault="001F77AA" w:rsidP="009635B2">
            <w:pPr>
              <w:numPr>
                <w:ilvl w:val="0"/>
                <w:numId w:val="11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O sistema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xxxxxxxxxxxxxxx</w:t>
            </w:r>
            <w:proofErr w:type="spellEnd"/>
            <w:r w:rsidRPr="001F77AA">
              <w:rPr>
                <w:rFonts w:cs="Arial"/>
                <w:sz w:val="20"/>
                <w:lang w:eastAsia="pt-BR"/>
              </w:rPr>
              <w:t>.</w:t>
            </w:r>
          </w:p>
        </w:tc>
      </w:tr>
      <w:tr w:rsidR="001F77AA" w:rsidRPr="001F77AA" w14:paraId="7D4FA622" w14:textId="77777777" w:rsidTr="009635B2">
        <w:trPr>
          <w:trHeight w:val="283"/>
          <w:jc w:val="center"/>
        </w:trPr>
        <w:tc>
          <w:tcPr>
            <w:tcW w:w="0" w:type="auto"/>
          </w:tcPr>
          <w:p w14:paraId="1BD40F88" w14:textId="77777777"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Pós-condição</w:t>
            </w:r>
          </w:p>
        </w:tc>
        <w:tc>
          <w:tcPr>
            <w:tcW w:w="0" w:type="auto"/>
          </w:tcPr>
          <w:p w14:paraId="3164A661" w14:textId="77777777"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Para ativar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xxxxxxxxxxxxxx</w:t>
            </w:r>
            <w:proofErr w:type="spellEnd"/>
          </w:p>
        </w:tc>
      </w:tr>
      <w:tr w:rsidR="001F77AA" w:rsidRPr="001F77AA" w14:paraId="69564CD9" w14:textId="77777777" w:rsidTr="009635B2">
        <w:trPr>
          <w:trHeight w:val="133"/>
          <w:jc w:val="center"/>
        </w:trPr>
        <w:tc>
          <w:tcPr>
            <w:tcW w:w="0" w:type="auto"/>
          </w:tcPr>
          <w:p w14:paraId="73A570D1" w14:textId="77777777"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Cenário Alternativo</w:t>
            </w:r>
          </w:p>
        </w:tc>
        <w:tc>
          <w:tcPr>
            <w:tcW w:w="0" w:type="auto"/>
          </w:tcPr>
          <w:p w14:paraId="2CE5F58B" w14:textId="77777777"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4a – O usuário informa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</w:t>
            </w:r>
            <w:proofErr w:type="spellEnd"/>
          </w:p>
          <w:p w14:paraId="0D099377" w14:textId="77777777"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4a.1 O sistema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xxxxxxxxx</w:t>
            </w:r>
            <w:proofErr w:type="spellEnd"/>
            <w:r w:rsidRPr="001F77AA">
              <w:rPr>
                <w:rFonts w:cs="Arial"/>
                <w:sz w:val="20"/>
                <w:lang w:eastAsia="pt-BR"/>
              </w:rPr>
              <w:t xml:space="preserve">. </w:t>
            </w:r>
          </w:p>
          <w:p w14:paraId="436AF806" w14:textId="77777777"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7a – O usuário informa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</w:t>
            </w:r>
            <w:proofErr w:type="spellEnd"/>
            <w:r w:rsidRPr="001F77AA">
              <w:rPr>
                <w:rFonts w:cs="Arial"/>
                <w:sz w:val="20"/>
                <w:lang w:eastAsia="pt-BR"/>
              </w:rPr>
              <w:t>.</w:t>
            </w:r>
          </w:p>
          <w:p w14:paraId="79B9D611" w14:textId="77777777"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7a.1 O sistema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xxxxxxxxxxxxx</w:t>
            </w:r>
            <w:proofErr w:type="spellEnd"/>
            <w:r w:rsidRPr="001F77AA">
              <w:rPr>
                <w:rFonts w:cs="Arial"/>
                <w:sz w:val="20"/>
                <w:lang w:eastAsia="pt-BR"/>
              </w:rPr>
              <w:t>.</w:t>
            </w:r>
          </w:p>
        </w:tc>
      </w:tr>
    </w:tbl>
    <w:p w14:paraId="2ECF18A5" w14:textId="77777777" w:rsidR="001F77AA" w:rsidRDefault="001F77AA" w:rsidP="00BD06F8">
      <w:pPr>
        <w:ind w:firstLine="0"/>
        <w:jc w:val="center"/>
        <w:rPr>
          <w:b/>
          <w:szCs w:val="24"/>
        </w:rPr>
      </w:pPr>
    </w:p>
    <w:p w14:paraId="59F1366D" w14:textId="77777777" w:rsidR="003447F4" w:rsidRDefault="003447F4" w:rsidP="00BD06F8">
      <w:pPr>
        <w:ind w:firstLine="0"/>
        <w:rPr>
          <w:szCs w:val="24"/>
        </w:rPr>
      </w:pPr>
      <w:r w:rsidRPr="003447F4">
        <w:rPr>
          <w:szCs w:val="24"/>
        </w:rPr>
        <w:t>3.</w:t>
      </w:r>
      <w:r w:rsidR="00421934">
        <w:rPr>
          <w:szCs w:val="24"/>
        </w:rPr>
        <w:t>7</w:t>
      </w:r>
      <w:r>
        <w:rPr>
          <w:szCs w:val="24"/>
        </w:rPr>
        <w:t xml:space="preserve"> </w:t>
      </w:r>
      <w:r w:rsidRPr="003447F4">
        <w:rPr>
          <w:szCs w:val="24"/>
        </w:rPr>
        <w:t>Diagrama de Classes</w:t>
      </w:r>
      <w:r w:rsidR="004660BB">
        <w:rPr>
          <w:szCs w:val="24"/>
        </w:rPr>
        <w:t xml:space="preserve"> </w:t>
      </w:r>
      <w:r w:rsidR="004660BB" w:rsidRPr="004660BB">
        <w:rPr>
          <w:color w:val="FF0000"/>
          <w:szCs w:val="24"/>
        </w:rPr>
        <w:t>(</w:t>
      </w:r>
      <w:r w:rsidR="001711E5">
        <w:rPr>
          <w:color w:val="FF0000"/>
          <w:szCs w:val="24"/>
        </w:rPr>
        <w:t>a critério do orientador</w:t>
      </w:r>
      <w:r w:rsidR="004660BB" w:rsidRPr="004660BB">
        <w:rPr>
          <w:color w:val="FF0000"/>
          <w:szCs w:val="24"/>
        </w:rPr>
        <w:t>)</w:t>
      </w:r>
    </w:p>
    <w:p w14:paraId="15C1CE30" w14:textId="77777777" w:rsidR="003447F4" w:rsidRDefault="003447F4" w:rsidP="00BD06F8">
      <w:pPr>
        <w:ind w:firstLine="709"/>
        <w:rPr>
          <w:szCs w:val="24"/>
        </w:rPr>
      </w:pPr>
      <w:r>
        <w:rPr>
          <w:szCs w:val="24"/>
        </w:rPr>
        <w:t>E</w:t>
      </w:r>
      <w:r w:rsidRPr="003447F4">
        <w:rPr>
          <w:szCs w:val="24"/>
        </w:rPr>
        <w:t>specificar toda a estrutura de classes,</w:t>
      </w:r>
      <w:r>
        <w:rPr>
          <w:szCs w:val="24"/>
        </w:rPr>
        <w:t xml:space="preserve"> atributos e métodos do projeto.</w:t>
      </w:r>
    </w:p>
    <w:p w14:paraId="470FD211" w14:textId="77777777" w:rsidR="003447F4" w:rsidRPr="003447F4" w:rsidRDefault="003447F4" w:rsidP="00BD06F8">
      <w:pPr>
        <w:ind w:firstLine="709"/>
        <w:rPr>
          <w:szCs w:val="24"/>
        </w:rPr>
      </w:pPr>
    </w:p>
    <w:p w14:paraId="44FAACB8" w14:textId="77777777" w:rsidR="003447F4" w:rsidRDefault="003447F4" w:rsidP="00BD06F8">
      <w:pPr>
        <w:ind w:firstLine="0"/>
        <w:rPr>
          <w:szCs w:val="24"/>
        </w:rPr>
      </w:pPr>
      <w:r w:rsidRPr="003447F4">
        <w:rPr>
          <w:szCs w:val="24"/>
        </w:rPr>
        <w:t>3.</w:t>
      </w:r>
      <w:r w:rsidR="00421934">
        <w:rPr>
          <w:szCs w:val="24"/>
        </w:rPr>
        <w:t>8</w:t>
      </w:r>
      <w:r>
        <w:rPr>
          <w:szCs w:val="24"/>
        </w:rPr>
        <w:t xml:space="preserve"> </w:t>
      </w:r>
      <w:r w:rsidRPr="003447F4">
        <w:rPr>
          <w:szCs w:val="24"/>
        </w:rPr>
        <w:t>Diagrama de Atividades</w:t>
      </w:r>
      <w:r w:rsidR="004660BB">
        <w:rPr>
          <w:szCs w:val="24"/>
        </w:rPr>
        <w:t xml:space="preserve"> </w:t>
      </w:r>
      <w:r w:rsidR="004660BB" w:rsidRPr="004660BB">
        <w:rPr>
          <w:color w:val="FF0000"/>
          <w:szCs w:val="24"/>
        </w:rPr>
        <w:t>(</w:t>
      </w:r>
      <w:r w:rsidR="001711E5">
        <w:rPr>
          <w:color w:val="FF0000"/>
          <w:szCs w:val="24"/>
        </w:rPr>
        <w:t>a critério do orientador</w:t>
      </w:r>
      <w:r w:rsidR="004660BB" w:rsidRPr="004660BB">
        <w:rPr>
          <w:color w:val="FF0000"/>
          <w:szCs w:val="24"/>
        </w:rPr>
        <w:t>)</w:t>
      </w:r>
    </w:p>
    <w:p w14:paraId="5FC0E0D0" w14:textId="77777777" w:rsidR="003447F4" w:rsidRDefault="003447F4" w:rsidP="00BD06F8">
      <w:pPr>
        <w:ind w:firstLine="709"/>
        <w:rPr>
          <w:szCs w:val="24"/>
        </w:rPr>
      </w:pPr>
      <w:r>
        <w:rPr>
          <w:szCs w:val="24"/>
        </w:rPr>
        <w:t>E</w:t>
      </w:r>
      <w:r w:rsidRPr="003447F4">
        <w:rPr>
          <w:szCs w:val="24"/>
        </w:rPr>
        <w:t>specificar o fluxo das atividades mais complexas do sistema, especialmente a lógica dos casos de uso que exigem maior conhecimento sobre as interações entre as atividades internas</w:t>
      </w:r>
      <w:r>
        <w:rPr>
          <w:szCs w:val="24"/>
        </w:rPr>
        <w:t>.</w:t>
      </w:r>
    </w:p>
    <w:p w14:paraId="057D80D4" w14:textId="77777777" w:rsidR="003447F4" w:rsidRPr="003447F4" w:rsidRDefault="003447F4" w:rsidP="00BD06F8">
      <w:pPr>
        <w:ind w:firstLine="709"/>
        <w:rPr>
          <w:szCs w:val="24"/>
        </w:rPr>
      </w:pPr>
    </w:p>
    <w:p w14:paraId="3AC402C2" w14:textId="77777777" w:rsidR="003447F4" w:rsidRDefault="003447F4" w:rsidP="00BD06F8">
      <w:pPr>
        <w:ind w:firstLine="0"/>
        <w:rPr>
          <w:szCs w:val="24"/>
        </w:rPr>
      </w:pPr>
      <w:r w:rsidRPr="004660BB">
        <w:rPr>
          <w:szCs w:val="24"/>
        </w:rPr>
        <w:t>3.</w:t>
      </w:r>
      <w:r w:rsidR="00421934">
        <w:rPr>
          <w:szCs w:val="24"/>
        </w:rPr>
        <w:t>9</w:t>
      </w:r>
      <w:r w:rsidRPr="004660BB">
        <w:rPr>
          <w:szCs w:val="24"/>
        </w:rPr>
        <w:t xml:space="preserve"> Diagrama de Estados</w:t>
      </w:r>
      <w:r w:rsidR="002D3CD1" w:rsidRPr="004660BB">
        <w:rPr>
          <w:szCs w:val="24"/>
        </w:rPr>
        <w:t xml:space="preserve"> </w:t>
      </w:r>
      <w:r w:rsidR="004660BB" w:rsidRPr="004660BB">
        <w:rPr>
          <w:color w:val="FF0000"/>
          <w:szCs w:val="24"/>
        </w:rPr>
        <w:t>(</w:t>
      </w:r>
      <w:r w:rsidR="001711E5">
        <w:rPr>
          <w:color w:val="FF0000"/>
          <w:szCs w:val="24"/>
        </w:rPr>
        <w:t>a critério do orientador</w:t>
      </w:r>
      <w:r w:rsidR="004660BB" w:rsidRPr="004660BB">
        <w:rPr>
          <w:color w:val="FF0000"/>
          <w:szCs w:val="24"/>
        </w:rPr>
        <w:t>)</w:t>
      </w:r>
    </w:p>
    <w:p w14:paraId="0CAA99BB" w14:textId="77777777" w:rsidR="003447F4" w:rsidRDefault="003447F4" w:rsidP="00BD06F8">
      <w:pPr>
        <w:ind w:firstLine="709"/>
        <w:rPr>
          <w:szCs w:val="24"/>
        </w:rPr>
      </w:pPr>
      <w:r>
        <w:rPr>
          <w:szCs w:val="24"/>
        </w:rPr>
        <w:t>E</w:t>
      </w:r>
      <w:r w:rsidRPr="003447F4">
        <w:rPr>
          <w:szCs w:val="24"/>
        </w:rPr>
        <w:t>specificar os possíveis estados em que podem estar os objetos (</w:t>
      </w:r>
      <w:r w:rsidR="005A6C40">
        <w:rPr>
          <w:szCs w:val="24"/>
        </w:rPr>
        <w:t>a</w:t>
      </w:r>
      <w:r w:rsidRPr="003447F4">
        <w:rPr>
          <w:szCs w:val="24"/>
        </w:rPr>
        <w:t xml:space="preserve"> partir das classes do Diagrama de Classes), e quais são os eventos que provocam mudanças nestes estados). Ex.: Cliente (ativo/inativo); Despesa (pendente/em atraso</w:t>
      </w:r>
      <w:r>
        <w:rPr>
          <w:szCs w:val="24"/>
        </w:rPr>
        <w:t>/paga).</w:t>
      </w:r>
    </w:p>
    <w:p w14:paraId="07D858D4" w14:textId="77777777" w:rsidR="003447F4" w:rsidRPr="003447F4" w:rsidRDefault="003447F4" w:rsidP="00BD06F8">
      <w:pPr>
        <w:ind w:firstLine="709"/>
        <w:rPr>
          <w:szCs w:val="24"/>
        </w:rPr>
      </w:pPr>
    </w:p>
    <w:p w14:paraId="11D471D8" w14:textId="77777777" w:rsidR="003447F4" w:rsidRDefault="003447F4" w:rsidP="00BD06F8">
      <w:pPr>
        <w:ind w:firstLine="0"/>
        <w:rPr>
          <w:szCs w:val="24"/>
        </w:rPr>
      </w:pPr>
      <w:r w:rsidRPr="003447F4">
        <w:rPr>
          <w:szCs w:val="24"/>
        </w:rPr>
        <w:t>3.</w:t>
      </w:r>
      <w:r w:rsidR="00421934">
        <w:rPr>
          <w:szCs w:val="24"/>
        </w:rPr>
        <w:t>10</w:t>
      </w:r>
      <w:r>
        <w:rPr>
          <w:szCs w:val="24"/>
        </w:rPr>
        <w:t xml:space="preserve"> </w:t>
      </w:r>
      <w:r w:rsidRPr="003447F4">
        <w:rPr>
          <w:szCs w:val="24"/>
        </w:rPr>
        <w:t>Diagrama de Sequência</w:t>
      </w:r>
      <w:r w:rsidR="004660BB">
        <w:rPr>
          <w:szCs w:val="24"/>
        </w:rPr>
        <w:t xml:space="preserve"> </w:t>
      </w:r>
      <w:r w:rsidR="004660BB" w:rsidRPr="004660BB">
        <w:rPr>
          <w:color w:val="FF0000"/>
          <w:szCs w:val="24"/>
        </w:rPr>
        <w:t>(</w:t>
      </w:r>
      <w:r w:rsidR="001711E5">
        <w:rPr>
          <w:color w:val="FF0000"/>
          <w:szCs w:val="24"/>
        </w:rPr>
        <w:t>a critério do orientador</w:t>
      </w:r>
      <w:r w:rsidR="004660BB" w:rsidRPr="004660BB">
        <w:rPr>
          <w:color w:val="FF0000"/>
          <w:szCs w:val="24"/>
        </w:rPr>
        <w:t>)</w:t>
      </w:r>
    </w:p>
    <w:p w14:paraId="1E20211F" w14:textId="77777777" w:rsidR="009B1E6C" w:rsidRDefault="009B1E6C" w:rsidP="00BD06F8">
      <w:pPr>
        <w:ind w:firstLine="709"/>
        <w:rPr>
          <w:szCs w:val="24"/>
        </w:rPr>
      </w:pPr>
      <w:r>
        <w:rPr>
          <w:szCs w:val="24"/>
        </w:rPr>
        <w:t>Usar modelo estudado nas aulas de engenharia de software.</w:t>
      </w:r>
    </w:p>
    <w:p w14:paraId="51A357D6" w14:textId="77777777" w:rsidR="003447F4" w:rsidRPr="003447F4" w:rsidRDefault="003447F4" w:rsidP="00BD06F8">
      <w:pPr>
        <w:ind w:firstLine="0"/>
        <w:rPr>
          <w:szCs w:val="24"/>
        </w:rPr>
      </w:pPr>
    </w:p>
    <w:p w14:paraId="026D81B7" w14:textId="77777777" w:rsidR="003447F4" w:rsidRPr="004660BB" w:rsidRDefault="003447F4" w:rsidP="00BD06F8">
      <w:pPr>
        <w:ind w:firstLine="0"/>
        <w:rPr>
          <w:szCs w:val="24"/>
        </w:rPr>
      </w:pPr>
      <w:r w:rsidRPr="003447F4">
        <w:rPr>
          <w:szCs w:val="24"/>
        </w:rPr>
        <w:t>3.</w:t>
      </w:r>
      <w:r w:rsidR="00421934">
        <w:rPr>
          <w:szCs w:val="24"/>
        </w:rPr>
        <w:t>11</w:t>
      </w:r>
      <w:r>
        <w:rPr>
          <w:szCs w:val="24"/>
        </w:rPr>
        <w:t xml:space="preserve"> </w:t>
      </w:r>
      <w:r w:rsidRPr="003447F4">
        <w:rPr>
          <w:szCs w:val="24"/>
        </w:rPr>
        <w:t xml:space="preserve">Diagrama </w:t>
      </w:r>
      <w:r w:rsidR="005A6C40">
        <w:rPr>
          <w:szCs w:val="24"/>
        </w:rPr>
        <w:t>Entidade-R</w:t>
      </w:r>
      <w:r w:rsidRPr="003447F4">
        <w:rPr>
          <w:szCs w:val="24"/>
        </w:rPr>
        <w:t>elacionamento</w:t>
      </w:r>
      <w:r w:rsidR="004660BB">
        <w:rPr>
          <w:szCs w:val="24"/>
        </w:rPr>
        <w:t xml:space="preserve"> </w:t>
      </w:r>
      <w:r w:rsidR="004660BB">
        <w:rPr>
          <w:color w:val="FF0000"/>
          <w:szCs w:val="24"/>
        </w:rPr>
        <w:t>(este item é o</w:t>
      </w:r>
      <w:r w:rsidR="004660BB" w:rsidRPr="004660BB">
        <w:rPr>
          <w:color w:val="FF0000"/>
          <w:szCs w:val="24"/>
        </w:rPr>
        <w:t xml:space="preserve">brigatório se </w:t>
      </w:r>
      <w:r w:rsidR="004660BB">
        <w:rPr>
          <w:color w:val="FF0000"/>
          <w:szCs w:val="24"/>
        </w:rPr>
        <w:t xml:space="preserve">o sistema desenvolvido usa </w:t>
      </w:r>
      <w:r w:rsidR="004660BB" w:rsidRPr="004660BB">
        <w:rPr>
          <w:color w:val="FF0000"/>
          <w:szCs w:val="24"/>
        </w:rPr>
        <w:t>BD</w:t>
      </w:r>
      <w:r w:rsidR="004660BB">
        <w:rPr>
          <w:color w:val="FF0000"/>
          <w:szCs w:val="24"/>
        </w:rPr>
        <w:t xml:space="preserve">, caso contrário, </w:t>
      </w:r>
      <w:r w:rsidR="001711E5">
        <w:rPr>
          <w:color w:val="FF0000"/>
          <w:szCs w:val="24"/>
        </w:rPr>
        <w:t>fica a critério do orientador</w:t>
      </w:r>
      <w:r w:rsidR="004660BB">
        <w:rPr>
          <w:color w:val="FF0000"/>
          <w:szCs w:val="24"/>
        </w:rPr>
        <w:t>).</w:t>
      </w:r>
    </w:p>
    <w:p w14:paraId="3E15FC35" w14:textId="77777777" w:rsidR="005571E9" w:rsidRPr="005571E9" w:rsidRDefault="00BD06F8" w:rsidP="00BD06F8">
      <w:pPr>
        <w:ind w:firstLine="709"/>
        <w:rPr>
          <w:szCs w:val="24"/>
        </w:rPr>
      </w:pPr>
      <w:r>
        <w:rPr>
          <w:szCs w:val="24"/>
        </w:rPr>
        <w:t>Diagrama que representa a m</w:t>
      </w:r>
      <w:r w:rsidR="003447F4">
        <w:rPr>
          <w:szCs w:val="24"/>
        </w:rPr>
        <w:t>odelagem do banco de dados.</w:t>
      </w:r>
    </w:p>
    <w:p w14:paraId="6C7955F8" w14:textId="77777777" w:rsidR="005571E9" w:rsidRPr="005571E9" w:rsidRDefault="005571E9" w:rsidP="00BD06F8">
      <w:pPr>
        <w:ind w:firstLine="709"/>
        <w:rPr>
          <w:szCs w:val="24"/>
        </w:rPr>
      </w:pPr>
    </w:p>
    <w:p w14:paraId="05E3FE56" w14:textId="77777777" w:rsidR="005571E9" w:rsidRPr="004660BB" w:rsidRDefault="005571E9" w:rsidP="00BD06F8">
      <w:pPr>
        <w:autoSpaceDE w:val="0"/>
        <w:autoSpaceDN w:val="0"/>
        <w:adjustRightInd w:val="0"/>
        <w:ind w:firstLine="0"/>
        <w:rPr>
          <w:b/>
          <w:bCs/>
          <w:szCs w:val="24"/>
        </w:rPr>
      </w:pPr>
      <w:r w:rsidRPr="004660BB">
        <w:rPr>
          <w:b/>
          <w:bCs/>
          <w:szCs w:val="24"/>
        </w:rPr>
        <w:lastRenderedPageBreak/>
        <w:t xml:space="preserve">4 </w:t>
      </w:r>
      <w:r w:rsidR="0098776F" w:rsidRPr="004660BB">
        <w:rPr>
          <w:b/>
          <w:bCs/>
          <w:szCs w:val="24"/>
        </w:rPr>
        <w:t>Ferramentas</w:t>
      </w:r>
      <w:r w:rsidR="003447F4" w:rsidRPr="004660BB">
        <w:rPr>
          <w:b/>
          <w:bCs/>
          <w:szCs w:val="24"/>
        </w:rPr>
        <w:t xml:space="preserve"> e Métodos ou Desenvolvimento</w:t>
      </w:r>
    </w:p>
    <w:p w14:paraId="16A0EACF" w14:textId="77777777" w:rsidR="003447F4" w:rsidRPr="004660BB" w:rsidRDefault="003447F4" w:rsidP="00BD06F8">
      <w:pPr>
        <w:ind w:firstLine="0"/>
        <w:rPr>
          <w:szCs w:val="24"/>
        </w:rPr>
      </w:pPr>
    </w:p>
    <w:p w14:paraId="365CB834" w14:textId="77777777" w:rsidR="003447F4" w:rsidRPr="004660BB" w:rsidRDefault="003447F4" w:rsidP="00BD06F8">
      <w:pPr>
        <w:ind w:firstLine="0"/>
        <w:rPr>
          <w:szCs w:val="24"/>
        </w:rPr>
      </w:pPr>
      <w:r w:rsidRPr="004660BB">
        <w:rPr>
          <w:szCs w:val="24"/>
        </w:rPr>
        <w:t xml:space="preserve">4.1 </w:t>
      </w:r>
      <w:r w:rsidR="0098776F" w:rsidRPr="004660BB">
        <w:rPr>
          <w:szCs w:val="24"/>
        </w:rPr>
        <w:t>Ferramentas</w:t>
      </w:r>
      <w:r w:rsidR="004660BB">
        <w:rPr>
          <w:szCs w:val="24"/>
        </w:rPr>
        <w:t xml:space="preserve"> </w:t>
      </w:r>
      <w:r w:rsidR="004660BB" w:rsidRPr="004660BB">
        <w:rPr>
          <w:color w:val="FF0000"/>
          <w:szCs w:val="24"/>
        </w:rPr>
        <w:t xml:space="preserve">(este item é </w:t>
      </w:r>
      <w:r w:rsidR="004660BB">
        <w:rPr>
          <w:color w:val="FF0000"/>
          <w:szCs w:val="24"/>
        </w:rPr>
        <w:t>obrigatório</w:t>
      </w:r>
      <w:r w:rsidR="004660BB" w:rsidRPr="004660BB">
        <w:rPr>
          <w:color w:val="FF0000"/>
          <w:szCs w:val="24"/>
        </w:rPr>
        <w:t>)</w:t>
      </w:r>
    </w:p>
    <w:p w14:paraId="1E1374CA" w14:textId="77777777" w:rsidR="003447F4" w:rsidRDefault="003447F4" w:rsidP="00BD06F8">
      <w:pPr>
        <w:ind w:firstLine="709"/>
        <w:rPr>
          <w:szCs w:val="24"/>
        </w:rPr>
      </w:pPr>
      <w:r>
        <w:rPr>
          <w:szCs w:val="24"/>
        </w:rPr>
        <w:t>D</w:t>
      </w:r>
      <w:r w:rsidRPr="003447F4">
        <w:rPr>
          <w:szCs w:val="24"/>
        </w:rPr>
        <w:t xml:space="preserve">escrever as ferramentas utilizadas para o desenvolvimento do projeto, incluindo descrição da versão utilizada, tipo de licença e referência para o site </w:t>
      </w:r>
      <w:r w:rsidR="00BD06F8">
        <w:rPr>
          <w:szCs w:val="24"/>
        </w:rPr>
        <w:t xml:space="preserve">oficial da ferramenta. </w:t>
      </w:r>
      <w:r w:rsidRPr="003447F4">
        <w:rPr>
          <w:szCs w:val="24"/>
        </w:rPr>
        <w:t>Justifique o motivo d</w:t>
      </w:r>
      <w:r w:rsidR="00BD06F8">
        <w:rPr>
          <w:szCs w:val="24"/>
        </w:rPr>
        <w:t>a utilização de cada ferramenta</w:t>
      </w:r>
      <w:r w:rsidRPr="003447F4">
        <w:rPr>
          <w:szCs w:val="24"/>
        </w:rPr>
        <w:t>.</w:t>
      </w:r>
    </w:p>
    <w:p w14:paraId="6B743150" w14:textId="77777777" w:rsidR="003447F4" w:rsidRPr="003447F4" w:rsidRDefault="003447F4" w:rsidP="00BD06F8">
      <w:pPr>
        <w:ind w:firstLine="709"/>
        <w:rPr>
          <w:szCs w:val="24"/>
        </w:rPr>
      </w:pPr>
    </w:p>
    <w:p w14:paraId="6394B249" w14:textId="77777777" w:rsidR="003447F4" w:rsidRDefault="003447F4" w:rsidP="00BD06F8">
      <w:pPr>
        <w:ind w:firstLine="0"/>
        <w:rPr>
          <w:szCs w:val="24"/>
        </w:rPr>
      </w:pPr>
      <w:r w:rsidRPr="003447F4">
        <w:rPr>
          <w:szCs w:val="24"/>
        </w:rPr>
        <w:t>4.2 Métodos</w:t>
      </w:r>
      <w:r w:rsidRPr="003447F4">
        <w:t xml:space="preserve"> </w:t>
      </w:r>
      <w:r>
        <w:t>o</w:t>
      </w:r>
      <w:r w:rsidRPr="003447F4">
        <w:rPr>
          <w:szCs w:val="24"/>
        </w:rPr>
        <w:t>u Desenvolvimento</w:t>
      </w:r>
      <w:r w:rsidR="004660BB">
        <w:rPr>
          <w:szCs w:val="24"/>
        </w:rPr>
        <w:t xml:space="preserve"> </w:t>
      </w:r>
      <w:r w:rsidR="004660BB" w:rsidRPr="004660BB">
        <w:rPr>
          <w:color w:val="FF0000"/>
          <w:szCs w:val="24"/>
        </w:rPr>
        <w:t xml:space="preserve">(este item é </w:t>
      </w:r>
      <w:r w:rsidR="004660BB">
        <w:rPr>
          <w:color w:val="FF0000"/>
          <w:szCs w:val="24"/>
        </w:rPr>
        <w:t>obrigatório</w:t>
      </w:r>
      <w:r w:rsidR="004660BB" w:rsidRPr="004660BB">
        <w:rPr>
          <w:color w:val="FF0000"/>
          <w:szCs w:val="24"/>
        </w:rPr>
        <w:t>)</w:t>
      </w:r>
    </w:p>
    <w:p w14:paraId="5A888DD5" w14:textId="77777777" w:rsidR="005571E9" w:rsidRPr="005571E9" w:rsidRDefault="003447F4" w:rsidP="00BD06F8">
      <w:pPr>
        <w:ind w:firstLine="709"/>
        <w:rPr>
          <w:szCs w:val="24"/>
        </w:rPr>
      </w:pPr>
      <w:r>
        <w:rPr>
          <w:szCs w:val="24"/>
        </w:rPr>
        <w:t>D</w:t>
      </w:r>
      <w:r w:rsidRPr="003447F4">
        <w:rPr>
          <w:szCs w:val="24"/>
        </w:rPr>
        <w:t>escrever o processo de desenvolvimento do projeto, adicionando e explicand</w:t>
      </w:r>
      <w:r>
        <w:rPr>
          <w:szCs w:val="24"/>
        </w:rPr>
        <w:t>o partes de código</w:t>
      </w:r>
      <w:r w:rsidR="005A6C40">
        <w:rPr>
          <w:szCs w:val="24"/>
        </w:rPr>
        <w:t xml:space="preserve"> que julgar</w:t>
      </w:r>
      <w:r>
        <w:rPr>
          <w:szCs w:val="24"/>
        </w:rPr>
        <w:t xml:space="preserve"> fundamentais.</w:t>
      </w:r>
    </w:p>
    <w:p w14:paraId="43B6131F" w14:textId="77777777" w:rsidR="005571E9" w:rsidRDefault="005571E9" w:rsidP="00BD06F8">
      <w:pPr>
        <w:ind w:firstLine="709"/>
        <w:rPr>
          <w:szCs w:val="24"/>
        </w:rPr>
      </w:pPr>
    </w:p>
    <w:p w14:paraId="3B0877EF" w14:textId="77777777" w:rsidR="003447F4" w:rsidRDefault="003447F4" w:rsidP="00BD06F8">
      <w:pPr>
        <w:ind w:firstLine="0"/>
        <w:rPr>
          <w:b/>
          <w:bCs/>
          <w:szCs w:val="24"/>
        </w:rPr>
      </w:pPr>
      <w:r>
        <w:rPr>
          <w:b/>
          <w:bCs/>
          <w:szCs w:val="24"/>
        </w:rPr>
        <w:t xml:space="preserve">5 </w:t>
      </w:r>
      <w:r w:rsidRPr="005571E9">
        <w:rPr>
          <w:b/>
          <w:bCs/>
          <w:szCs w:val="24"/>
        </w:rPr>
        <w:t>Resultados e Discussão</w:t>
      </w:r>
      <w:r w:rsidR="004660BB">
        <w:rPr>
          <w:b/>
          <w:bCs/>
          <w:szCs w:val="24"/>
        </w:rPr>
        <w:t xml:space="preserve"> </w:t>
      </w:r>
      <w:r w:rsidR="004660BB" w:rsidRPr="004660BB">
        <w:rPr>
          <w:color w:val="FF0000"/>
          <w:szCs w:val="24"/>
        </w:rPr>
        <w:t xml:space="preserve">(este item é </w:t>
      </w:r>
      <w:r w:rsidR="004660BB">
        <w:rPr>
          <w:color w:val="FF0000"/>
          <w:szCs w:val="24"/>
        </w:rPr>
        <w:t>obrigatório</w:t>
      </w:r>
      <w:r w:rsidR="004660BB" w:rsidRPr="004660BB">
        <w:rPr>
          <w:color w:val="FF0000"/>
          <w:szCs w:val="24"/>
        </w:rPr>
        <w:t>)</w:t>
      </w:r>
    </w:p>
    <w:p w14:paraId="4EEDE656" w14:textId="77777777" w:rsidR="000A1BAF" w:rsidRDefault="000A1BAF" w:rsidP="00BD06F8">
      <w:pPr>
        <w:ind w:firstLine="709"/>
      </w:pPr>
    </w:p>
    <w:p w14:paraId="17AA5B45" w14:textId="77777777" w:rsidR="003447F4" w:rsidRDefault="003447F4" w:rsidP="00BD06F8">
      <w:pPr>
        <w:ind w:firstLine="709"/>
      </w:pPr>
      <w:r>
        <w:t xml:space="preserve">Apresentar </w:t>
      </w:r>
      <w:proofErr w:type="spellStart"/>
      <w:r w:rsidRPr="003447F4">
        <w:rPr>
          <w:i/>
        </w:rPr>
        <w:t>prints</w:t>
      </w:r>
      <w:proofErr w:type="spellEnd"/>
      <w:r>
        <w:t xml:space="preserve"> do sistema, explicando cada funcionalidade que foi implementada. Caso o sistema tenha sido implantado em algum usuário, coletar e descrever informações sobre o processo de implantação e os benefícios levantados pelo usuário sobre a utilização do software.</w:t>
      </w:r>
    </w:p>
    <w:p w14:paraId="7D7C1A5D" w14:textId="77777777" w:rsidR="003447F4" w:rsidRPr="003447F4" w:rsidRDefault="003447F4" w:rsidP="00BD06F8">
      <w:pPr>
        <w:ind w:firstLine="709"/>
        <w:rPr>
          <w:b/>
          <w:szCs w:val="24"/>
        </w:rPr>
      </w:pPr>
    </w:p>
    <w:p w14:paraId="1D0C59BF" w14:textId="77777777" w:rsidR="00487393" w:rsidRPr="005571E9" w:rsidRDefault="005571E9" w:rsidP="00BD06F8">
      <w:pPr>
        <w:ind w:firstLine="0"/>
        <w:jc w:val="center"/>
        <w:rPr>
          <w:b/>
          <w:szCs w:val="24"/>
        </w:rPr>
      </w:pPr>
      <w:r w:rsidRPr="005571E9">
        <w:rPr>
          <w:b/>
          <w:szCs w:val="24"/>
        </w:rPr>
        <w:t xml:space="preserve">Considerações </w:t>
      </w:r>
      <w:r>
        <w:rPr>
          <w:b/>
          <w:szCs w:val="24"/>
        </w:rPr>
        <w:t>f</w:t>
      </w:r>
      <w:r w:rsidRPr="005571E9">
        <w:rPr>
          <w:b/>
          <w:szCs w:val="24"/>
        </w:rPr>
        <w:t>inais</w:t>
      </w:r>
      <w:bookmarkEnd w:id="2"/>
    </w:p>
    <w:p w14:paraId="7DDBC6E1" w14:textId="77777777" w:rsidR="00F12009" w:rsidRPr="005571E9" w:rsidRDefault="00F12009" w:rsidP="00BD06F8">
      <w:pPr>
        <w:ind w:firstLine="709"/>
        <w:rPr>
          <w:rFonts w:cs="Arial"/>
          <w:szCs w:val="24"/>
        </w:rPr>
      </w:pPr>
    </w:p>
    <w:p w14:paraId="7369A56A" w14:textId="77777777" w:rsidR="00AA5AB8" w:rsidRDefault="0044473D" w:rsidP="00BD06F8">
      <w:pPr>
        <w:ind w:firstLine="709"/>
        <w:rPr>
          <w:rFonts w:cs="Arial"/>
          <w:szCs w:val="24"/>
        </w:rPr>
      </w:pPr>
      <w:r>
        <w:rPr>
          <w:rFonts w:cs="Arial"/>
          <w:szCs w:val="24"/>
        </w:rPr>
        <w:t>R</w:t>
      </w:r>
      <w:r w:rsidRPr="0044473D">
        <w:rPr>
          <w:rFonts w:cs="Arial"/>
          <w:szCs w:val="24"/>
        </w:rPr>
        <w:t>elembrar quais foram objetivos iniciais, o que foi de fato desenvolvido, quais foram os principais desafios e quais serão os projetos futuros que poderão ser realizados</w:t>
      </w:r>
      <w:r w:rsidR="00AA5AB8">
        <w:rPr>
          <w:rFonts w:cs="Arial"/>
          <w:szCs w:val="24"/>
        </w:rPr>
        <w:t>.</w:t>
      </w:r>
    </w:p>
    <w:p w14:paraId="36FBC121" w14:textId="77777777" w:rsidR="005571E9" w:rsidRPr="005571E9" w:rsidRDefault="005571E9" w:rsidP="00BD06F8">
      <w:pPr>
        <w:ind w:firstLine="709"/>
        <w:rPr>
          <w:szCs w:val="24"/>
        </w:rPr>
      </w:pPr>
    </w:p>
    <w:p w14:paraId="732CDEEF" w14:textId="77777777" w:rsidR="00487393" w:rsidRPr="00811962" w:rsidRDefault="00F936E0" w:rsidP="00BD06F8">
      <w:pPr>
        <w:spacing w:line="240" w:lineRule="auto"/>
        <w:ind w:firstLine="0"/>
        <w:jc w:val="center"/>
        <w:rPr>
          <w:b/>
          <w:szCs w:val="28"/>
        </w:rPr>
      </w:pPr>
      <w:bookmarkStart w:id="3" w:name="_Toc434489513"/>
      <w:r w:rsidRPr="00811962">
        <w:rPr>
          <w:b/>
          <w:szCs w:val="28"/>
        </w:rPr>
        <w:t>Referências</w:t>
      </w:r>
      <w:bookmarkEnd w:id="3"/>
    </w:p>
    <w:p w14:paraId="1B716FC3" w14:textId="77777777" w:rsidR="00F12009" w:rsidRPr="00BD06F8" w:rsidRDefault="00811962" w:rsidP="00BD06F8">
      <w:pPr>
        <w:pStyle w:val="SemEspaamento"/>
        <w:jc w:val="both"/>
        <w:rPr>
          <w:rFonts w:ascii="Arial" w:hAnsi="Arial" w:cs="Arial"/>
          <w:color w:val="FF0000"/>
          <w:sz w:val="24"/>
          <w:szCs w:val="24"/>
        </w:rPr>
      </w:pPr>
      <w:r w:rsidRPr="00BD06F8">
        <w:rPr>
          <w:rFonts w:ascii="Arial" w:hAnsi="Arial" w:cs="Arial"/>
          <w:color w:val="FF0000"/>
          <w:sz w:val="24"/>
          <w:szCs w:val="24"/>
        </w:rPr>
        <w:t>Devem ser normalizadas de acordo com a NBR 6023:2002 da ABNT e apresentadas em sequência padronizada. São alinhadas à margem esquerda do texto, com espaçamento simples entre as linhas e separadas entre si por uma linha em branco. Abaixo estão destacados alguns exemplos. Demais exemplos disponíveis no manual do TG.</w:t>
      </w:r>
    </w:p>
    <w:p w14:paraId="69D945E8" w14:textId="77777777" w:rsidR="00811962" w:rsidRDefault="00811962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4F5BCCB7" w14:textId="77777777" w:rsidR="00C726FD" w:rsidRPr="00C726FD" w:rsidRDefault="00C726FD" w:rsidP="00BD06F8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C726FD">
        <w:rPr>
          <w:rFonts w:ascii="Arial" w:hAnsi="Arial" w:cs="Arial"/>
          <w:b/>
          <w:sz w:val="24"/>
          <w:szCs w:val="24"/>
        </w:rPr>
        <w:t>Artigo de periódico</w:t>
      </w:r>
    </w:p>
    <w:p w14:paraId="0FC976DA" w14:textId="77777777"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C726FD">
        <w:rPr>
          <w:rFonts w:ascii="Arial" w:hAnsi="Arial" w:cs="Arial"/>
          <w:sz w:val="24"/>
          <w:szCs w:val="24"/>
        </w:rPr>
        <w:t xml:space="preserve">AUTOR(es). Título do artigo. </w:t>
      </w:r>
      <w:r w:rsidRPr="00C726FD">
        <w:rPr>
          <w:rFonts w:ascii="Arial" w:hAnsi="Arial" w:cs="Arial"/>
          <w:b/>
          <w:sz w:val="24"/>
          <w:szCs w:val="24"/>
        </w:rPr>
        <w:t>Título do periódico</w:t>
      </w:r>
      <w:r w:rsidRPr="00C726FD">
        <w:rPr>
          <w:rFonts w:ascii="Arial" w:hAnsi="Arial" w:cs="Arial"/>
          <w:sz w:val="24"/>
          <w:szCs w:val="24"/>
        </w:rPr>
        <w:t>, local de publicação, v., n., p., ano.</w:t>
      </w:r>
    </w:p>
    <w:p w14:paraId="3EE15207" w14:textId="77777777"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65149F4C" w14:textId="77777777" w:rsidR="00C726FD" w:rsidRPr="00C726FD" w:rsidRDefault="00C726FD" w:rsidP="00BD06F8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C726FD">
        <w:rPr>
          <w:rFonts w:ascii="Arial" w:hAnsi="Arial" w:cs="Arial"/>
          <w:b/>
          <w:sz w:val="24"/>
          <w:szCs w:val="24"/>
        </w:rPr>
        <w:t xml:space="preserve">Artigo de periódico em meio </w:t>
      </w:r>
      <w:r w:rsidR="00CE4FF4" w:rsidRPr="00C726FD">
        <w:rPr>
          <w:rFonts w:ascii="Arial" w:hAnsi="Arial" w:cs="Arial"/>
          <w:b/>
          <w:sz w:val="24"/>
          <w:szCs w:val="24"/>
        </w:rPr>
        <w:t>eletrônico</w:t>
      </w:r>
    </w:p>
    <w:p w14:paraId="63300EC2" w14:textId="77777777"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C726FD">
        <w:rPr>
          <w:rFonts w:ascii="Arial" w:hAnsi="Arial" w:cs="Arial"/>
          <w:sz w:val="24"/>
          <w:szCs w:val="24"/>
        </w:rPr>
        <w:t xml:space="preserve">AUTOR(es). Título do artigo. </w:t>
      </w:r>
      <w:r w:rsidRPr="00C726FD">
        <w:rPr>
          <w:rFonts w:ascii="Arial" w:hAnsi="Arial" w:cs="Arial"/>
          <w:b/>
          <w:sz w:val="24"/>
          <w:szCs w:val="24"/>
        </w:rPr>
        <w:t>Título do Periódico</w:t>
      </w:r>
      <w:r w:rsidRPr="00C726FD">
        <w:rPr>
          <w:rFonts w:ascii="Arial" w:hAnsi="Arial" w:cs="Arial"/>
          <w:sz w:val="24"/>
          <w:szCs w:val="24"/>
        </w:rPr>
        <w:t xml:space="preserve">, cidade, v., n., p., ano. Disponível em:&lt;endereço eletrônico&gt;. Acesso em: </w:t>
      </w:r>
      <w:proofErr w:type="spellStart"/>
      <w:proofErr w:type="gramStart"/>
      <w:r w:rsidRPr="00C726FD">
        <w:rPr>
          <w:rFonts w:ascii="Arial" w:hAnsi="Arial" w:cs="Arial"/>
          <w:sz w:val="24"/>
          <w:szCs w:val="24"/>
        </w:rPr>
        <w:t>dia</w:t>
      </w:r>
      <w:r>
        <w:rPr>
          <w:rFonts w:ascii="Arial" w:hAnsi="Arial" w:cs="Arial"/>
          <w:sz w:val="24"/>
          <w:szCs w:val="24"/>
        </w:rPr>
        <w:t>.</w:t>
      </w:r>
      <w:r w:rsidRPr="00C726FD">
        <w:rPr>
          <w:rFonts w:ascii="Arial" w:hAnsi="Arial" w:cs="Arial"/>
          <w:sz w:val="24"/>
          <w:szCs w:val="24"/>
        </w:rPr>
        <w:t>mês</w:t>
      </w:r>
      <w:proofErr w:type="spellEnd"/>
      <w:r>
        <w:rPr>
          <w:rFonts w:ascii="Arial" w:hAnsi="Arial" w:cs="Arial"/>
          <w:sz w:val="24"/>
          <w:szCs w:val="24"/>
        </w:rPr>
        <w:t>.(</w:t>
      </w:r>
      <w:proofErr w:type="gramEnd"/>
      <w:r>
        <w:rPr>
          <w:rFonts w:ascii="Arial" w:hAnsi="Arial" w:cs="Arial"/>
          <w:sz w:val="24"/>
          <w:szCs w:val="24"/>
        </w:rPr>
        <w:t>abreviado).</w:t>
      </w:r>
      <w:r w:rsidRPr="00C726FD">
        <w:rPr>
          <w:rFonts w:ascii="Arial" w:hAnsi="Arial" w:cs="Arial"/>
          <w:sz w:val="24"/>
          <w:szCs w:val="24"/>
        </w:rPr>
        <w:t>Ano.</w:t>
      </w:r>
    </w:p>
    <w:p w14:paraId="45B314BF" w14:textId="77777777"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022FCF4A" w14:textId="77777777"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C726FD">
        <w:rPr>
          <w:rFonts w:ascii="Arial" w:hAnsi="Arial" w:cs="Arial"/>
          <w:sz w:val="24"/>
          <w:szCs w:val="24"/>
        </w:rPr>
        <w:lastRenderedPageBreak/>
        <w:t xml:space="preserve">AUTOR(es). Título do artigo. </w:t>
      </w:r>
      <w:r w:rsidRPr="00C726FD">
        <w:rPr>
          <w:rFonts w:ascii="Arial" w:hAnsi="Arial" w:cs="Arial"/>
          <w:b/>
          <w:sz w:val="24"/>
          <w:szCs w:val="24"/>
        </w:rPr>
        <w:t>Título do Periódico</w:t>
      </w:r>
      <w:r w:rsidRPr="00C726FD">
        <w:rPr>
          <w:rFonts w:ascii="Arial" w:hAnsi="Arial" w:cs="Arial"/>
          <w:sz w:val="24"/>
          <w:szCs w:val="24"/>
        </w:rPr>
        <w:t>, local de publicação, v., n. p., ano. CD-ROM.</w:t>
      </w:r>
    </w:p>
    <w:p w14:paraId="7F2FEC92" w14:textId="77777777"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6C93A110" w14:textId="77777777" w:rsidR="00C726FD" w:rsidRPr="00C726FD" w:rsidRDefault="00C726FD" w:rsidP="00BD06F8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C726FD">
        <w:rPr>
          <w:rFonts w:ascii="Arial" w:hAnsi="Arial" w:cs="Arial"/>
          <w:b/>
          <w:sz w:val="24"/>
          <w:szCs w:val="24"/>
        </w:rPr>
        <w:t>Livro</w:t>
      </w:r>
    </w:p>
    <w:p w14:paraId="7696D5AD" w14:textId="77777777"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C726FD">
        <w:rPr>
          <w:rFonts w:ascii="Arial" w:hAnsi="Arial" w:cs="Arial"/>
          <w:sz w:val="24"/>
          <w:szCs w:val="24"/>
        </w:rPr>
        <w:t xml:space="preserve">AUTOR(es). </w:t>
      </w:r>
      <w:r w:rsidRPr="00C726FD">
        <w:rPr>
          <w:rFonts w:ascii="Arial" w:hAnsi="Arial" w:cs="Arial"/>
          <w:b/>
          <w:sz w:val="24"/>
          <w:szCs w:val="24"/>
        </w:rPr>
        <w:t>Título</w:t>
      </w:r>
      <w:r w:rsidRPr="00C726FD">
        <w:rPr>
          <w:rFonts w:ascii="Arial" w:hAnsi="Arial" w:cs="Arial"/>
          <w:sz w:val="24"/>
          <w:szCs w:val="24"/>
        </w:rPr>
        <w:t xml:space="preserve">: subtítulo. </w:t>
      </w:r>
      <w:proofErr w:type="gramStart"/>
      <w:r w:rsidRPr="00C726FD">
        <w:rPr>
          <w:rFonts w:ascii="Arial" w:hAnsi="Arial" w:cs="Arial"/>
          <w:sz w:val="24"/>
          <w:szCs w:val="24"/>
        </w:rPr>
        <w:t>edição</w:t>
      </w:r>
      <w:proofErr w:type="gramEnd"/>
      <w:r w:rsidRPr="00C726FD">
        <w:rPr>
          <w:rFonts w:ascii="Arial" w:hAnsi="Arial" w:cs="Arial"/>
          <w:sz w:val="24"/>
          <w:szCs w:val="24"/>
        </w:rPr>
        <w:t xml:space="preserve"> (abreviada). Local: Editora, ano. p. (total ou parcial).</w:t>
      </w:r>
    </w:p>
    <w:p w14:paraId="13903939" w14:textId="77777777"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1EEFFE6D" w14:textId="77777777" w:rsidR="00C726FD" w:rsidRPr="00C726FD" w:rsidRDefault="00C726FD" w:rsidP="00BD06F8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C726FD">
        <w:rPr>
          <w:rFonts w:ascii="Arial" w:hAnsi="Arial" w:cs="Arial"/>
          <w:b/>
          <w:sz w:val="24"/>
          <w:szCs w:val="24"/>
        </w:rPr>
        <w:t>Capítulo de livro</w:t>
      </w:r>
    </w:p>
    <w:p w14:paraId="78005058" w14:textId="77777777"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C726FD">
        <w:rPr>
          <w:rFonts w:ascii="Arial" w:hAnsi="Arial" w:cs="Arial"/>
          <w:sz w:val="24"/>
          <w:szCs w:val="24"/>
        </w:rPr>
        <w:t xml:space="preserve">AUTOR. Título do capítulo. In: AUTOR do livro. </w:t>
      </w:r>
      <w:r w:rsidRPr="00C726FD">
        <w:rPr>
          <w:rFonts w:ascii="Arial" w:hAnsi="Arial" w:cs="Arial"/>
          <w:b/>
          <w:sz w:val="24"/>
          <w:szCs w:val="24"/>
        </w:rPr>
        <w:t>Título</w:t>
      </w:r>
      <w:r w:rsidRPr="00C726FD">
        <w:rPr>
          <w:rFonts w:ascii="Arial" w:hAnsi="Arial" w:cs="Arial"/>
          <w:sz w:val="24"/>
          <w:szCs w:val="24"/>
        </w:rPr>
        <w:t xml:space="preserve">: subtítulo. Edição (abreviada). Local: Editora, ano. </w:t>
      </w:r>
      <w:proofErr w:type="gramStart"/>
      <w:r w:rsidRPr="00C726FD">
        <w:rPr>
          <w:rFonts w:ascii="Arial" w:hAnsi="Arial" w:cs="Arial"/>
          <w:sz w:val="24"/>
          <w:szCs w:val="24"/>
        </w:rPr>
        <w:t>páginas</w:t>
      </w:r>
      <w:proofErr w:type="gramEnd"/>
      <w:r w:rsidRPr="00C726FD">
        <w:rPr>
          <w:rFonts w:ascii="Arial" w:hAnsi="Arial" w:cs="Arial"/>
          <w:sz w:val="24"/>
          <w:szCs w:val="24"/>
        </w:rPr>
        <w:t xml:space="preserve"> do capítulo.</w:t>
      </w:r>
    </w:p>
    <w:p w14:paraId="3F173B60" w14:textId="77777777"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794DB201" w14:textId="77777777" w:rsidR="00C726FD" w:rsidRPr="00C726FD" w:rsidRDefault="00C726FD" w:rsidP="00BD06F8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C726FD">
        <w:rPr>
          <w:rFonts w:ascii="Arial" w:hAnsi="Arial" w:cs="Arial"/>
          <w:b/>
          <w:sz w:val="24"/>
          <w:szCs w:val="24"/>
        </w:rPr>
        <w:t>Livro em meio eletrônico</w:t>
      </w:r>
    </w:p>
    <w:p w14:paraId="34B2D24A" w14:textId="77777777"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C726FD">
        <w:rPr>
          <w:rFonts w:ascii="Arial" w:hAnsi="Arial" w:cs="Arial"/>
          <w:sz w:val="24"/>
          <w:szCs w:val="24"/>
        </w:rPr>
        <w:t xml:space="preserve">AUTOR(es). </w:t>
      </w:r>
      <w:r w:rsidRPr="00C726FD">
        <w:rPr>
          <w:rFonts w:ascii="Arial" w:hAnsi="Arial" w:cs="Arial"/>
          <w:b/>
          <w:sz w:val="24"/>
          <w:szCs w:val="24"/>
        </w:rPr>
        <w:t>Título</w:t>
      </w:r>
      <w:r w:rsidRPr="00C726FD">
        <w:rPr>
          <w:rFonts w:ascii="Arial" w:hAnsi="Arial" w:cs="Arial"/>
          <w:sz w:val="24"/>
          <w:szCs w:val="24"/>
        </w:rPr>
        <w:t xml:space="preserve">. Edição (abreviada). Local: Editora, ano. p. (total ou parcial). Disponível em&lt;endereço eletrônico&gt;. Acesso em: </w:t>
      </w:r>
      <w:proofErr w:type="spellStart"/>
      <w:r w:rsidRPr="00C726FD">
        <w:rPr>
          <w:rFonts w:ascii="Arial" w:hAnsi="Arial" w:cs="Arial"/>
          <w:sz w:val="24"/>
          <w:szCs w:val="24"/>
        </w:rPr>
        <w:t>dia</w:t>
      </w:r>
      <w:r>
        <w:rPr>
          <w:rFonts w:ascii="Arial" w:hAnsi="Arial" w:cs="Arial"/>
          <w:sz w:val="24"/>
          <w:szCs w:val="24"/>
        </w:rPr>
        <w:t>.mês</w:t>
      </w:r>
      <w:proofErr w:type="spellEnd"/>
      <w:r>
        <w:rPr>
          <w:rFonts w:ascii="Arial" w:hAnsi="Arial" w:cs="Arial"/>
          <w:sz w:val="24"/>
          <w:szCs w:val="24"/>
        </w:rPr>
        <w:t>(abreviado</w:t>
      </w:r>
      <w:proofErr w:type="gramStart"/>
      <w:r>
        <w:rPr>
          <w:rFonts w:ascii="Arial" w:hAnsi="Arial" w:cs="Arial"/>
          <w:sz w:val="24"/>
          <w:szCs w:val="24"/>
        </w:rPr>
        <w:t>).</w:t>
      </w:r>
      <w:r w:rsidRPr="00C726FD">
        <w:rPr>
          <w:rFonts w:ascii="Arial" w:hAnsi="Arial" w:cs="Arial"/>
          <w:sz w:val="24"/>
          <w:szCs w:val="24"/>
        </w:rPr>
        <w:t>Ano</w:t>
      </w:r>
      <w:proofErr w:type="gramEnd"/>
      <w:r w:rsidRPr="00C726FD">
        <w:rPr>
          <w:rFonts w:ascii="Arial" w:hAnsi="Arial" w:cs="Arial"/>
          <w:sz w:val="24"/>
          <w:szCs w:val="24"/>
        </w:rPr>
        <w:t>.</w:t>
      </w:r>
    </w:p>
    <w:p w14:paraId="4B3A3986" w14:textId="77777777"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13BD9EF3" w14:textId="77777777"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C726FD">
        <w:rPr>
          <w:rFonts w:ascii="Arial" w:hAnsi="Arial" w:cs="Arial"/>
          <w:sz w:val="24"/>
          <w:szCs w:val="24"/>
        </w:rPr>
        <w:t xml:space="preserve">AUTOR (es). </w:t>
      </w:r>
      <w:r w:rsidRPr="00C726FD">
        <w:rPr>
          <w:rFonts w:ascii="Arial" w:hAnsi="Arial" w:cs="Arial"/>
          <w:b/>
          <w:sz w:val="24"/>
          <w:szCs w:val="24"/>
        </w:rPr>
        <w:t>Título</w:t>
      </w:r>
      <w:r w:rsidRPr="00C726FD">
        <w:rPr>
          <w:rFonts w:ascii="Arial" w:hAnsi="Arial" w:cs="Arial"/>
          <w:sz w:val="24"/>
          <w:szCs w:val="24"/>
        </w:rPr>
        <w:t>. Edição</w:t>
      </w:r>
      <w:r>
        <w:rPr>
          <w:rFonts w:ascii="Arial" w:hAnsi="Arial" w:cs="Arial"/>
          <w:sz w:val="24"/>
          <w:szCs w:val="24"/>
        </w:rPr>
        <w:t xml:space="preserve"> </w:t>
      </w:r>
      <w:r w:rsidRPr="00C726FD">
        <w:rPr>
          <w:rFonts w:ascii="Arial" w:hAnsi="Arial" w:cs="Arial"/>
          <w:sz w:val="24"/>
          <w:szCs w:val="24"/>
        </w:rPr>
        <w:t>(abreviada). Local: Editora, ano. p. CD-ROM.</w:t>
      </w:r>
    </w:p>
    <w:p w14:paraId="6C879EE0" w14:textId="77777777"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29E6E5F9" w14:textId="77777777" w:rsidR="00C726FD" w:rsidRPr="00C726FD" w:rsidRDefault="00C726FD" w:rsidP="00BD06F8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C726FD">
        <w:rPr>
          <w:rFonts w:ascii="Arial" w:hAnsi="Arial" w:cs="Arial"/>
          <w:b/>
          <w:sz w:val="24"/>
          <w:szCs w:val="24"/>
        </w:rPr>
        <w:t>Dissertação, teses e trabalhos de graduação</w:t>
      </w:r>
    </w:p>
    <w:p w14:paraId="1A1138D5" w14:textId="77777777" w:rsidR="00C726FD" w:rsidRP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C726FD">
        <w:rPr>
          <w:rFonts w:ascii="Arial" w:hAnsi="Arial" w:cs="Arial"/>
          <w:sz w:val="24"/>
          <w:szCs w:val="24"/>
        </w:rPr>
        <w:t xml:space="preserve">AUTOR. </w:t>
      </w:r>
      <w:r w:rsidRPr="00C726FD">
        <w:rPr>
          <w:rFonts w:ascii="Arial" w:hAnsi="Arial" w:cs="Arial"/>
          <w:b/>
          <w:sz w:val="24"/>
          <w:szCs w:val="24"/>
        </w:rPr>
        <w:t>Título</w:t>
      </w:r>
      <w:r w:rsidRPr="00C726FD">
        <w:rPr>
          <w:rFonts w:ascii="Arial" w:hAnsi="Arial" w:cs="Arial"/>
          <w:sz w:val="24"/>
          <w:szCs w:val="24"/>
        </w:rPr>
        <w:t xml:space="preserve">. </w:t>
      </w:r>
      <w:proofErr w:type="gramStart"/>
      <w:r w:rsidRPr="00C726FD">
        <w:rPr>
          <w:rFonts w:ascii="Arial" w:hAnsi="Arial" w:cs="Arial"/>
          <w:sz w:val="24"/>
          <w:szCs w:val="24"/>
        </w:rPr>
        <w:t>ano</w:t>
      </w:r>
      <w:proofErr w:type="gramEnd"/>
      <w:r w:rsidRPr="00C726FD">
        <w:rPr>
          <w:rFonts w:ascii="Arial" w:hAnsi="Arial" w:cs="Arial"/>
          <w:sz w:val="24"/>
          <w:szCs w:val="24"/>
        </w:rPr>
        <w:t>. Número de folhas ou volumes. Categoria da Tese (Grau e área de concentração) - Nome da faculdade, Universidade, ano.</w:t>
      </w:r>
    </w:p>
    <w:p w14:paraId="21BDFFC6" w14:textId="77777777" w:rsidR="00C726FD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110A11D8" w14:textId="77777777" w:rsidR="00C726FD" w:rsidRPr="005D61D4" w:rsidRDefault="00C726FD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4A5B46D0" w14:textId="77777777" w:rsidR="00487393" w:rsidRDefault="00487393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3447F4">
        <w:rPr>
          <w:rFonts w:ascii="Arial" w:hAnsi="Arial" w:cs="Arial"/>
          <w:sz w:val="24"/>
          <w:szCs w:val="24"/>
          <w:lang w:val="en-US"/>
        </w:rPr>
        <w:t xml:space="preserve">CODEPROJETS, </w:t>
      </w:r>
      <w:r w:rsidRPr="003447F4">
        <w:rPr>
          <w:rFonts w:ascii="Arial" w:hAnsi="Arial" w:cs="Arial"/>
          <w:b/>
          <w:sz w:val="24"/>
          <w:szCs w:val="24"/>
          <w:lang w:val="en-US"/>
        </w:rPr>
        <w:t xml:space="preserve">Visual </w:t>
      </w:r>
      <w:r w:rsidR="00CD33D7" w:rsidRPr="003447F4">
        <w:rPr>
          <w:rFonts w:ascii="Arial" w:hAnsi="Arial" w:cs="Arial"/>
          <w:b/>
          <w:sz w:val="24"/>
          <w:szCs w:val="24"/>
          <w:lang w:val="en-US"/>
        </w:rPr>
        <w:t>r</w:t>
      </w:r>
      <w:r w:rsidRPr="003447F4">
        <w:rPr>
          <w:rFonts w:ascii="Arial" w:hAnsi="Arial" w:cs="Arial"/>
          <w:b/>
          <w:sz w:val="24"/>
          <w:szCs w:val="24"/>
          <w:lang w:val="en-US"/>
        </w:rPr>
        <w:t xml:space="preserve">epresentation of SQL </w:t>
      </w:r>
      <w:r w:rsidR="00CD33D7" w:rsidRPr="003447F4">
        <w:rPr>
          <w:rFonts w:ascii="Arial" w:hAnsi="Arial" w:cs="Arial"/>
          <w:b/>
          <w:sz w:val="24"/>
          <w:szCs w:val="24"/>
          <w:lang w:val="en-US"/>
        </w:rPr>
        <w:t>j</w:t>
      </w:r>
      <w:r w:rsidRPr="003447F4">
        <w:rPr>
          <w:rFonts w:ascii="Arial" w:hAnsi="Arial" w:cs="Arial"/>
          <w:b/>
          <w:sz w:val="24"/>
          <w:szCs w:val="24"/>
          <w:lang w:val="en-US"/>
        </w:rPr>
        <w:t>oins</w:t>
      </w:r>
      <w:r w:rsidR="00273317" w:rsidRPr="003447F4">
        <w:rPr>
          <w:rFonts w:ascii="Arial" w:hAnsi="Arial" w:cs="Arial"/>
          <w:b/>
          <w:sz w:val="24"/>
          <w:szCs w:val="24"/>
          <w:lang w:val="en-US"/>
        </w:rPr>
        <w:t xml:space="preserve">, </w:t>
      </w:r>
      <w:r w:rsidR="00273317" w:rsidRPr="003447F4">
        <w:rPr>
          <w:rFonts w:ascii="Arial" w:hAnsi="Arial" w:cs="Arial"/>
          <w:sz w:val="24"/>
          <w:szCs w:val="24"/>
          <w:lang w:val="en-US"/>
        </w:rPr>
        <w:t>10/01/2015</w:t>
      </w:r>
      <w:r w:rsidRPr="003447F4">
        <w:rPr>
          <w:rFonts w:ascii="Arial" w:hAnsi="Arial" w:cs="Arial"/>
          <w:sz w:val="24"/>
          <w:szCs w:val="24"/>
          <w:lang w:val="en-US"/>
        </w:rPr>
        <w:t xml:space="preserve">. </w:t>
      </w:r>
      <w:r w:rsidRPr="00120922">
        <w:rPr>
          <w:rFonts w:ascii="Arial" w:hAnsi="Arial" w:cs="Arial"/>
          <w:sz w:val="24"/>
          <w:szCs w:val="24"/>
        </w:rPr>
        <w:t>Disponível em: &lt;http://www.codeproject.com/Articles/33052/Visual-Representation-of-SQL-Joins&gt;. Acesso em: 05</w:t>
      </w:r>
      <w:r w:rsidR="00C725FA">
        <w:rPr>
          <w:rFonts w:ascii="Arial" w:hAnsi="Arial" w:cs="Arial"/>
          <w:sz w:val="24"/>
          <w:szCs w:val="24"/>
        </w:rPr>
        <w:t>.out.</w:t>
      </w:r>
      <w:r w:rsidRPr="00120922">
        <w:rPr>
          <w:rFonts w:ascii="Arial" w:hAnsi="Arial" w:cs="Arial"/>
          <w:sz w:val="24"/>
          <w:szCs w:val="24"/>
        </w:rPr>
        <w:t>2015.</w:t>
      </w:r>
    </w:p>
    <w:p w14:paraId="2AB86E02" w14:textId="77777777" w:rsidR="00487393" w:rsidRDefault="00487393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00611168" w14:textId="77777777" w:rsidR="00487393" w:rsidRDefault="00487393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DATE, C J.</w:t>
      </w:r>
      <w:r w:rsidRPr="0012092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Introdução a </w:t>
      </w:r>
      <w:r w:rsidR="00CD33D7">
        <w:rPr>
          <w:rFonts w:ascii="Arial" w:hAnsi="Arial" w:cs="Arial"/>
          <w:b/>
          <w:sz w:val="24"/>
          <w:szCs w:val="24"/>
        </w:rPr>
        <w:t>s</w:t>
      </w:r>
      <w:r>
        <w:rPr>
          <w:rFonts w:ascii="Arial" w:hAnsi="Arial" w:cs="Arial"/>
          <w:b/>
          <w:sz w:val="24"/>
          <w:szCs w:val="24"/>
        </w:rPr>
        <w:t>istemas de</w:t>
      </w:r>
      <w:r w:rsidRPr="00120922">
        <w:rPr>
          <w:rFonts w:ascii="Arial" w:hAnsi="Arial" w:cs="Arial"/>
          <w:b/>
          <w:sz w:val="24"/>
          <w:szCs w:val="24"/>
        </w:rPr>
        <w:t xml:space="preserve"> </w:t>
      </w:r>
      <w:r w:rsidR="00CD33D7">
        <w:rPr>
          <w:rFonts w:ascii="Arial" w:hAnsi="Arial" w:cs="Arial"/>
          <w:b/>
          <w:sz w:val="24"/>
          <w:szCs w:val="24"/>
        </w:rPr>
        <w:t>b</w:t>
      </w:r>
      <w:r w:rsidRPr="00120922">
        <w:rPr>
          <w:rFonts w:ascii="Arial" w:hAnsi="Arial" w:cs="Arial"/>
          <w:b/>
          <w:sz w:val="24"/>
          <w:szCs w:val="24"/>
        </w:rPr>
        <w:t xml:space="preserve">anco de </w:t>
      </w:r>
      <w:r w:rsidR="00CD33D7">
        <w:rPr>
          <w:rFonts w:ascii="Arial" w:hAnsi="Arial" w:cs="Arial"/>
          <w:b/>
          <w:sz w:val="24"/>
          <w:szCs w:val="24"/>
        </w:rPr>
        <w:t>d</w:t>
      </w:r>
      <w:r w:rsidRPr="00120922">
        <w:rPr>
          <w:rFonts w:ascii="Arial" w:hAnsi="Arial" w:cs="Arial"/>
          <w:b/>
          <w:sz w:val="24"/>
          <w:szCs w:val="24"/>
        </w:rPr>
        <w:t>ados</w:t>
      </w:r>
      <w:r w:rsidRPr="00120922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8</w:t>
      </w:r>
      <w:r w:rsidRPr="00120922">
        <w:rPr>
          <w:rFonts w:ascii="Arial" w:hAnsi="Arial" w:cs="Arial"/>
          <w:sz w:val="24"/>
          <w:szCs w:val="24"/>
        </w:rPr>
        <w:t xml:space="preserve"> ed. </w:t>
      </w:r>
      <w:r>
        <w:rPr>
          <w:rFonts w:ascii="Arial" w:hAnsi="Arial" w:cs="Arial"/>
          <w:sz w:val="24"/>
          <w:szCs w:val="24"/>
        </w:rPr>
        <w:t>Rio de Janeiro</w:t>
      </w:r>
      <w:r w:rsidRPr="00120922"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Elsevier</w:t>
      </w:r>
      <w:proofErr w:type="spellEnd"/>
      <w:r w:rsidRPr="00120922">
        <w:rPr>
          <w:rFonts w:ascii="Arial" w:hAnsi="Arial" w:cs="Arial"/>
          <w:sz w:val="24"/>
          <w:szCs w:val="24"/>
        </w:rPr>
        <w:t>, 200</w:t>
      </w:r>
      <w:r>
        <w:rPr>
          <w:rFonts w:ascii="Arial" w:hAnsi="Arial" w:cs="Arial"/>
          <w:sz w:val="24"/>
          <w:szCs w:val="24"/>
        </w:rPr>
        <w:t>3</w:t>
      </w:r>
      <w:r w:rsidRPr="00120922">
        <w:rPr>
          <w:rFonts w:ascii="Arial" w:hAnsi="Arial" w:cs="Arial"/>
          <w:sz w:val="24"/>
          <w:szCs w:val="24"/>
        </w:rPr>
        <w:t>.</w:t>
      </w:r>
    </w:p>
    <w:p w14:paraId="26E56B9E" w14:textId="77777777" w:rsidR="00487393" w:rsidRPr="00120922" w:rsidRDefault="00487393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4A5E6604" w14:textId="77777777" w:rsidR="00487393" w:rsidRPr="004367DF" w:rsidRDefault="00487393" w:rsidP="00BD06F8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 w:rsidRPr="00120922">
        <w:rPr>
          <w:rFonts w:ascii="Arial" w:hAnsi="Arial" w:cs="Arial"/>
          <w:sz w:val="24"/>
          <w:szCs w:val="24"/>
        </w:rPr>
        <w:t xml:space="preserve">ELMASRI, Ramez; NAVATHE, </w:t>
      </w:r>
      <w:proofErr w:type="spellStart"/>
      <w:r w:rsidRPr="00120922">
        <w:rPr>
          <w:rFonts w:ascii="Arial" w:hAnsi="Arial" w:cs="Arial"/>
          <w:sz w:val="24"/>
          <w:szCs w:val="24"/>
        </w:rPr>
        <w:t>Shamkant</w:t>
      </w:r>
      <w:proofErr w:type="spellEnd"/>
      <w:r w:rsidRPr="00120922">
        <w:rPr>
          <w:rFonts w:ascii="Arial" w:hAnsi="Arial" w:cs="Arial"/>
          <w:sz w:val="24"/>
          <w:szCs w:val="24"/>
        </w:rPr>
        <w:t xml:space="preserve"> B. </w:t>
      </w:r>
      <w:r w:rsidRPr="00120922">
        <w:rPr>
          <w:rFonts w:ascii="Arial" w:hAnsi="Arial" w:cs="Arial"/>
          <w:b/>
          <w:sz w:val="24"/>
          <w:szCs w:val="24"/>
        </w:rPr>
        <w:t xml:space="preserve">Sistema de </w:t>
      </w:r>
      <w:r w:rsidR="00CD33D7">
        <w:rPr>
          <w:rFonts w:ascii="Arial" w:hAnsi="Arial" w:cs="Arial"/>
          <w:b/>
          <w:sz w:val="24"/>
          <w:szCs w:val="24"/>
        </w:rPr>
        <w:t>b</w:t>
      </w:r>
      <w:r w:rsidRPr="00120922">
        <w:rPr>
          <w:rFonts w:ascii="Arial" w:hAnsi="Arial" w:cs="Arial"/>
          <w:b/>
          <w:sz w:val="24"/>
          <w:szCs w:val="24"/>
        </w:rPr>
        <w:t xml:space="preserve">anco de </w:t>
      </w:r>
      <w:r w:rsidR="00CD33D7">
        <w:rPr>
          <w:rFonts w:ascii="Arial" w:hAnsi="Arial" w:cs="Arial"/>
          <w:b/>
          <w:sz w:val="24"/>
          <w:szCs w:val="24"/>
        </w:rPr>
        <w:t>d</w:t>
      </w:r>
      <w:r w:rsidRPr="00120922">
        <w:rPr>
          <w:rFonts w:ascii="Arial" w:hAnsi="Arial" w:cs="Arial"/>
          <w:b/>
          <w:sz w:val="24"/>
          <w:szCs w:val="24"/>
        </w:rPr>
        <w:t>ados</w:t>
      </w:r>
      <w:r w:rsidRPr="00120922">
        <w:rPr>
          <w:rFonts w:ascii="Arial" w:hAnsi="Arial" w:cs="Arial"/>
          <w:sz w:val="24"/>
          <w:szCs w:val="24"/>
        </w:rPr>
        <w:t xml:space="preserve">. </w:t>
      </w:r>
      <w:proofErr w:type="gramStart"/>
      <w:r w:rsidRPr="004367DF">
        <w:rPr>
          <w:rFonts w:ascii="Arial" w:hAnsi="Arial" w:cs="Arial"/>
          <w:sz w:val="24"/>
          <w:szCs w:val="24"/>
          <w:lang w:val="en-US"/>
        </w:rPr>
        <w:t>4</w:t>
      </w:r>
      <w:proofErr w:type="gramEnd"/>
      <w:r w:rsidRPr="004367DF">
        <w:rPr>
          <w:rFonts w:ascii="Arial" w:hAnsi="Arial" w:cs="Arial"/>
          <w:sz w:val="24"/>
          <w:szCs w:val="24"/>
          <w:lang w:val="en-US"/>
        </w:rPr>
        <w:t xml:space="preserve"> ed. São Paulo: Pearson Addison Wesley, 2005.</w:t>
      </w:r>
    </w:p>
    <w:p w14:paraId="227C729C" w14:textId="77777777" w:rsidR="00487393" w:rsidRPr="00892B85" w:rsidRDefault="00487393" w:rsidP="00BD06F8">
      <w:pPr>
        <w:spacing w:line="240" w:lineRule="auto"/>
        <w:ind w:firstLine="0"/>
        <w:rPr>
          <w:rFonts w:cs="Arial"/>
          <w:szCs w:val="24"/>
          <w:lang w:val="en-US"/>
        </w:rPr>
      </w:pPr>
    </w:p>
    <w:p w14:paraId="1B458545" w14:textId="77777777" w:rsidR="00892B85" w:rsidRPr="00892B85" w:rsidRDefault="00892B85" w:rsidP="00BD06F8">
      <w:pPr>
        <w:autoSpaceDE w:val="0"/>
        <w:autoSpaceDN w:val="0"/>
        <w:adjustRightInd w:val="0"/>
        <w:spacing w:line="240" w:lineRule="auto"/>
        <w:ind w:firstLine="0"/>
        <w:rPr>
          <w:rFonts w:cs="Arial"/>
          <w:b/>
          <w:bCs/>
          <w:szCs w:val="24"/>
        </w:rPr>
      </w:pPr>
      <w:r w:rsidRPr="00892B85">
        <w:rPr>
          <w:rFonts w:cs="Arial"/>
          <w:szCs w:val="24"/>
        </w:rPr>
        <w:t>IBICT. INSTITUTO BRASILEIRO DE INFORMAÇÃO EM CIÊNCIA E TECNOLOGIA</w:t>
      </w:r>
      <w:r w:rsidRPr="00892B85">
        <w:rPr>
          <w:rFonts w:cs="Arial"/>
          <w:b/>
          <w:bCs/>
          <w:szCs w:val="24"/>
        </w:rPr>
        <w:t xml:space="preserve">. Bibliografia Brasileira de Ciência da Informação: </w:t>
      </w:r>
      <w:r w:rsidRPr="00892B85">
        <w:rPr>
          <w:rFonts w:cs="Arial"/>
          <w:szCs w:val="24"/>
        </w:rPr>
        <w:t>2004/2006. Brasília: IBICT, 2007. 64pp.</w:t>
      </w:r>
    </w:p>
    <w:p w14:paraId="55165D31" w14:textId="77777777" w:rsidR="00892B85" w:rsidRDefault="00892B85" w:rsidP="00BD06F8">
      <w:pPr>
        <w:spacing w:line="240" w:lineRule="auto"/>
        <w:ind w:firstLine="0"/>
        <w:rPr>
          <w:rFonts w:cs="Arial"/>
          <w:szCs w:val="24"/>
        </w:rPr>
      </w:pPr>
    </w:p>
    <w:p w14:paraId="5601F252" w14:textId="77777777" w:rsidR="00892B85" w:rsidRPr="00892B85" w:rsidRDefault="00892B85" w:rsidP="00BD06F8">
      <w:pPr>
        <w:spacing w:line="240" w:lineRule="auto"/>
        <w:ind w:firstLine="0"/>
        <w:rPr>
          <w:rFonts w:cs="Arial"/>
          <w:szCs w:val="24"/>
        </w:rPr>
      </w:pPr>
    </w:p>
    <w:p w14:paraId="23BA259B" w14:textId="77777777" w:rsidR="00D6014E" w:rsidRDefault="00892B85" w:rsidP="00BD06F8">
      <w:pPr>
        <w:spacing w:line="240" w:lineRule="auto"/>
        <w:ind w:firstLine="0"/>
        <w:rPr>
          <w:rFonts w:cs="Arial"/>
          <w:szCs w:val="24"/>
          <w:highlight w:val="yellow"/>
        </w:rPr>
      </w:pPr>
      <w:r w:rsidRPr="00D6014E">
        <w:rPr>
          <w:rFonts w:cs="Arial"/>
          <w:b/>
          <w:szCs w:val="24"/>
          <w:highlight w:val="yellow"/>
        </w:rPr>
        <w:t>Uso De Siglas Em Referências</w:t>
      </w:r>
      <w:r w:rsidR="00D6014E">
        <w:rPr>
          <w:rFonts w:cs="Arial"/>
          <w:b/>
          <w:szCs w:val="24"/>
          <w:highlight w:val="yellow"/>
        </w:rPr>
        <w:t>:</w:t>
      </w:r>
    </w:p>
    <w:p w14:paraId="374181C7" w14:textId="77777777" w:rsidR="00C52C75" w:rsidRPr="00892B85" w:rsidRDefault="00D6014E" w:rsidP="00BD06F8">
      <w:pPr>
        <w:spacing w:line="240" w:lineRule="auto"/>
        <w:ind w:firstLine="0"/>
        <w:rPr>
          <w:rFonts w:cs="Arial"/>
          <w:szCs w:val="24"/>
        </w:rPr>
      </w:pPr>
      <w:r>
        <w:rPr>
          <w:rFonts w:cs="Arial"/>
          <w:szCs w:val="24"/>
          <w:highlight w:val="yellow"/>
        </w:rPr>
        <w:t>Ap</w:t>
      </w:r>
      <w:r w:rsidR="00892B85" w:rsidRPr="00892B85">
        <w:rPr>
          <w:rFonts w:cs="Arial"/>
          <w:szCs w:val="24"/>
          <w:highlight w:val="yellow"/>
        </w:rPr>
        <w:t>resentar primeiro a sigla, depois o nome completo.</w:t>
      </w:r>
      <w:r w:rsidR="00892B85" w:rsidRPr="00892B85">
        <w:rPr>
          <w:rFonts w:cs="Arial"/>
          <w:szCs w:val="24"/>
        </w:rPr>
        <w:t xml:space="preserve"> </w:t>
      </w:r>
    </w:p>
    <w:p w14:paraId="671C7A4B" w14:textId="77777777" w:rsidR="00ED14D9" w:rsidRPr="00892B85" w:rsidRDefault="00ED14D9" w:rsidP="00BD06F8">
      <w:pPr>
        <w:spacing w:line="240" w:lineRule="auto"/>
        <w:ind w:firstLine="0"/>
        <w:rPr>
          <w:rFonts w:cs="Arial"/>
          <w:szCs w:val="24"/>
        </w:rPr>
      </w:pPr>
    </w:p>
    <w:p w14:paraId="4A8C88A1" w14:textId="77777777" w:rsidR="002C6C3E" w:rsidRDefault="002C6C3E" w:rsidP="00BD06F8">
      <w:pPr>
        <w:spacing w:line="240" w:lineRule="auto"/>
        <w:ind w:firstLine="0"/>
      </w:pPr>
      <w:r w:rsidRPr="00516635">
        <w:rPr>
          <w:highlight w:val="yellow"/>
        </w:rPr>
        <w:t>Não usar transcrição de e-books no trabalho, só deverá ser feito como citação indireta.</w:t>
      </w:r>
    </w:p>
    <w:p w14:paraId="0C626C39" w14:textId="77777777" w:rsidR="002C6C3E" w:rsidRDefault="002C6C3E" w:rsidP="00BD06F8">
      <w:pPr>
        <w:spacing w:line="240" w:lineRule="auto"/>
        <w:ind w:firstLine="0"/>
        <w:rPr>
          <w:highlight w:val="yellow"/>
        </w:rPr>
      </w:pPr>
    </w:p>
    <w:p w14:paraId="36DE711E" w14:textId="77777777" w:rsidR="002C6C3E" w:rsidRPr="00E961F1" w:rsidRDefault="00ED14D9" w:rsidP="00BD06F8">
      <w:pPr>
        <w:spacing w:line="240" w:lineRule="auto"/>
        <w:ind w:firstLine="0"/>
        <w:rPr>
          <w:b/>
          <w:highlight w:val="yellow"/>
        </w:rPr>
      </w:pPr>
      <w:r w:rsidRPr="00E961F1">
        <w:rPr>
          <w:b/>
          <w:highlight w:val="yellow"/>
        </w:rPr>
        <w:t xml:space="preserve">Referências da </w:t>
      </w:r>
      <w:r w:rsidR="002C6C3E" w:rsidRPr="00E961F1">
        <w:rPr>
          <w:b/>
          <w:highlight w:val="yellow"/>
        </w:rPr>
        <w:t>internet</w:t>
      </w:r>
      <w:r w:rsidRPr="00E961F1">
        <w:rPr>
          <w:b/>
          <w:highlight w:val="yellow"/>
        </w:rPr>
        <w:t xml:space="preserve">: </w:t>
      </w:r>
    </w:p>
    <w:p w14:paraId="0EA65E66" w14:textId="77777777" w:rsidR="00ED14D9" w:rsidRDefault="002C6C3E" w:rsidP="00BD06F8">
      <w:pPr>
        <w:spacing w:line="240" w:lineRule="auto"/>
        <w:ind w:firstLine="0"/>
        <w:rPr>
          <w:highlight w:val="yellow"/>
        </w:rPr>
      </w:pPr>
      <w:proofErr w:type="gramStart"/>
      <w:r>
        <w:rPr>
          <w:highlight w:val="yellow"/>
        </w:rPr>
        <w:t>chave</w:t>
      </w:r>
      <w:proofErr w:type="gramEnd"/>
      <w:r>
        <w:rPr>
          <w:highlight w:val="yellow"/>
        </w:rPr>
        <w:t>,</w:t>
      </w:r>
      <w:r w:rsidR="00F65394" w:rsidRPr="00F65394">
        <w:rPr>
          <w:highlight w:val="yellow"/>
        </w:rPr>
        <w:t xml:space="preserve"> título</w:t>
      </w:r>
      <w:r>
        <w:rPr>
          <w:highlight w:val="yellow"/>
        </w:rPr>
        <w:t>,</w:t>
      </w:r>
      <w:r w:rsidR="00F65394" w:rsidRPr="00F65394">
        <w:rPr>
          <w:highlight w:val="yellow"/>
        </w:rPr>
        <w:t xml:space="preserve"> data ou </w:t>
      </w:r>
      <w:proofErr w:type="spellStart"/>
      <w:r w:rsidR="00F65394" w:rsidRPr="00F65394">
        <w:rPr>
          <w:i/>
          <w:highlight w:val="yellow"/>
        </w:rPr>
        <w:t>sd</w:t>
      </w:r>
      <w:proofErr w:type="spellEnd"/>
      <w:r w:rsidR="00F65394" w:rsidRPr="00F65394">
        <w:rPr>
          <w:highlight w:val="yellow"/>
        </w:rPr>
        <w:t xml:space="preserve"> quando </w:t>
      </w:r>
      <w:proofErr w:type="spellStart"/>
      <w:r w:rsidR="00F65394" w:rsidRPr="00F65394">
        <w:rPr>
          <w:highlight w:val="yellow"/>
        </w:rPr>
        <w:t>nao</w:t>
      </w:r>
      <w:proofErr w:type="spellEnd"/>
      <w:r w:rsidR="00F65394" w:rsidRPr="00F65394">
        <w:rPr>
          <w:highlight w:val="yellow"/>
        </w:rPr>
        <w:t xml:space="preserve"> tiver data</w:t>
      </w:r>
      <w:r>
        <w:rPr>
          <w:highlight w:val="yellow"/>
        </w:rPr>
        <w:t>. Disponível em &lt;</w:t>
      </w:r>
      <w:r w:rsidR="00F65394" w:rsidRPr="00F65394">
        <w:rPr>
          <w:highlight w:val="yellow"/>
        </w:rPr>
        <w:t>link</w:t>
      </w:r>
      <w:r>
        <w:rPr>
          <w:highlight w:val="yellow"/>
        </w:rPr>
        <w:t>&gt;.  A</w:t>
      </w:r>
      <w:r w:rsidR="00F65394" w:rsidRPr="00F65394">
        <w:rPr>
          <w:highlight w:val="yellow"/>
        </w:rPr>
        <w:t>cesso em</w:t>
      </w:r>
      <w:r>
        <w:rPr>
          <w:highlight w:val="yellow"/>
        </w:rPr>
        <w:t xml:space="preserve"> 12</w:t>
      </w:r>
      <w:r w:rsidR="000D2574">
        <w:rPr>
          <w:highlight w:val="yellow"/>
        </w:rPr>
        <w:t>.jan.</w:t>
      </w:r>
      <w:r>
        <w:rPr>
          <w:highlight w:val="yellow"/>
        </w:rPr>
        <w:t>12</w:t>
      </w:r>
      <w:r w:rsidR="00F65394" w:rsidRPr="00F65394">
        <w:rPr>
          <w:highlight w:val="yellow"/>
        </w:rPr>
        <w:t>.</w:t>
      </w:r>
    </w:p>
    <w:p w14:paraId="1F802202" w14:textId="77777777" w:rsidR="00F65394" w:rsidRPr="00F65394" w:rsidRDefault="00F65394" w:rsidP="00BD06F8">
      <w:pPr>
        <w:spacing w:line="240" w:lineRule="auto"/>
        <w:ind w:firstLine="0"/>
        <w:rPr>
          <w:highlight w:val="yellow"/>
        </w:rPr>
      </w:pPr>
    </w:p>
    <w:p w14:paraId="11A56DFD" w14:textId="77777777" w:rsidR="00EE1A94" w:rsidRDefault="00F65394" w:rsidP="00BD06F8">
      <w:pPr>
        <w:spacing w:line="240" w:lineRule="auto"/>
        <w:ind w:firstLine="0"/>
        <w:rPr>
          <w:highlight w:val="yellow"/>
        </w:rPr>
      </w:pPr>
      <w:r w:rsidRPr="00F65394">
        <w:rPr>
          <w:highlight w:val="yellow"/>
        </w:rPr>
        <w:t>N</w:t>
      </w:r>
      <w:r w:rsidR="002C6C3E">
        <w:rPr>
          <w:highlight w:val="yellow"/>
        </w:rPr>
        <w:t xml:space="preserve">o texto, quando for feita a </w:t>
      </w:r>
      <w:r w:rsidRPr="00F65394">
        <w:rPr>
          <w:highlight w:val="yellow"/>
        </w:rPr>
        <w:t>citação</w:t>
      </w:r>
      <w:r w:rsidR="002C6C3E">
        <w:rPr>
          <w:highlight w:val="yellow"/>
        </w:rPr>
        <w:t xml:space="preserve"> </w:t>
      </w:r>
      <w:r w:rsidR="00EE1A94">
        <w:rPr>
          <w:highlight w:val="yellow"/>
        </w:rPr>
        <w:t xml:space="preserve">da internet </w:t>
      </w:r>
      <w:r w:rsidR="002C6C3E">
        <w:rPr>
          <w:highlight w:val="yellow"/>
        </w:rPr>
        <w:t>deverá constar</w:t>
      </w:r>
      <w:r w:rsidR="00EE1A94">
        <w:rPr>
          <w:highlight w:val="yellow"/>
        </w:rPr>
        <w:t>:</w:t>
      </w:r>
    </w:p>
    <w:p w14:paraId="12792C6C" w14:textId="77777777" w:rsidR="00F65394" w:rsidRDefault="00F65394" w:rsidP="00BD06F8">
      <w:pPr>
        <w:spacing w:line="240" w:lineRule="auto"/>
        <w:ind w:firstLine="0"/>
        <w:rPr>
          <w:highlight w:val="yellow"/>
        </w:rPr>
      </w:pPr>
      <w:proofErr w:type="gramStart"/>
      <w:r>
        <w:rPr>
          <w:highlight w:val="yellow"/>
        </w:rPr>
        <w:t>chave</w:t>
      </w:r>
      <w:proofErr w:type="gramEnd"/>
      <w:r>
        <w:rPr>
          <w:highlight w:val="yellow"/>
        </w:rPr>
        <w:t xml:space="preserve">, data ou </w:t>
      </w:r>
      <w:proofErr w:type="spellStart"/>
      <w:r w:rsidRPr="0083009A">
        <w:rPr>
          <w:i/>
          <w:highlight w:val="yellow"/>
        </w:rPr>
        <w:t>sd</w:t>
      </w:r>
      <w:proofErr w:type="spellEnd"/>
      <w:r w:rsidR="0083009A" w:rsidRPr="0083009A">
        <w:rPr>
          <w:i/>
          <w:highlight w:val="yellow"/>
        </w:rPr>
        <w:t>, online</w:t>
      </w:r>
      <w:r w:rsidR="00811962">
        <w:rPr>
          <w:highlight w:val="yellow"/>
        </w:rPr>
        <w:t>.</w:t>
      </w:r>
    </w:p>
    <w:sectPr w:rsidR="00F65394" w:rsidSect="009B1E6C">
      <w:headerReference w:type="default" r:id="rId10"/>
      <w:footnotePr>
        <w:pos w:val="beneathText"/>
      </w:footnotePr>
      <w:type w:val="continuous"/>
      <w:pgSz w:w="11905" w:h="16837"/>
      <w:pgMar w:top="1701" w:right="1134" w:bottom="1134" w:left="1701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2F587E" w14:textId="77777777" w:rsidR="00FD3708" w:rsidRDefault="00FD3708">
      <w:pPr>
        <w:spacing w:line="240" w:lineRule="auto"/>
      </w:pPr>
      <w:r>
        <w:separator/>
      </w:r>
    </w:p>
  </w:endnote>
  <w:endnote w:type="continuationSeparator" w:id="0">
    <w:p w14:paraId="1A6A7D9A" w14:textId="77777777" w:rsidR="00FD3708" w:rsidRDefault="00FD37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DejaVu Sans">
    <w:charset w:val="00"/>
    <w:family w:val="swiss"/>
    <w:pitch w:val="variable"/>
    <w:sig w:usb0="E7002EFF" w:usb1="D200FDFF" w:usb2="0A246029" w:usb3="00000000" w:csb0="8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D51990" w14:textId="77777777" w:rsidR="00FD3708" w:rsidRDefault="00FD3708" w:rsidP="00AC047F">
      <w:pPr>
        <w:spacing w:line="240" w:lineRule="auto"/>
        <w:ind w:firstLine="0"/>
        <w:jc w:val="left"/>
      </w:pPr>
      <w:r>
        <w:separator/>
      </w:r>
    </w:p>
  </w:footnote>
  <w:footnote w:type="continuationSeparator" w:id="0">
    <w:p w14:paraId="289F5EF5" w14:textId="77777777" w:rsidR="00FD3708" w:rsidRDefault="00FD37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E86FC9" w14:textId="77777777" w:rsidR="00356185" w:rsidRDefault="00356185">
    <w:pPr>
      <w:pStyle w:val="Cabealho"/>
      <w:jc w:val="right"/>
    </w:pPr>
  </w:p>
  <w:p w14:paraId="311554A0" w14:textId="77777777" w:rsidR="00356185" w:rsidRDefault="0035618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E0EDD0" w14:textId="77777777" w:rsidR="00356185" w:rsidRDefault="00356185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AE3CF0">
      <w:rPr>
        <w:noProof/>
      </w:rPr>
      <w:t>3</w:t>
    </w:r>
    <w:r>
      <w:fldChar w:fldCharType="end"/>
    </w:r>
  </w:p>
  <w:p w14:paraId="47103E9F" w14:textId="77777777" w:rsidR="00356185" w:rsidRDefault="0035618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D822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singleLevel"/>
    <w:tmpl w:val="00000001"/>
    <w:lvl w:ilvl="0">
      <w:start w:val="1"/>
      <w:numFmt w:val="decimal"/>
      <w:pStyle w:val="Ttulo2"/>
      <w:lvlText w:val="%1 "/>
      <w:lvlJc w:val="left"/>
      <w:pPr>
        <w:tabs>
          <w:tab w:val="num" w:pos="0"/>
        </w:tabs>
        <w:ind w:left="720" w:hanging="360"/>
      </w:pPr>
    </w:lvl>
  </w:abstractNum>
  <w:abstractNum w:abstractNumId="2">
    <w:nsid w:val="00000002"/>
    <w:multiLevelType w:val="multilevel"/>
    <w:tmpl w:val="00000002"/>
    <w:name w:val="WW8Num15"/>
    <w:lvl w:ilvl="0">
      <w:start w:val="1"/>
      <w:numFmt w:val="decimal"/>
      <w:pStyle w:val="0-TitCap1"/>
      <w:suff w:val="space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>
    <w:nsid w:val="00000003"/>
    <w:multiLevelType w:val="multilevel"/>
    <w:tmpl w:val="00000003"/>
    <w:name w:val="WW8Num17"/>
    <w:lvl w:ilvl="0">
      <w:start w:val="1"/>
      <w:numFmt w:val="decimal"/>
      <w:pStyle w:val="0-TitTextoComNum"/>
      <w:suff w:val="space"/>
      <w:lvlText w:val="%1 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nsid w:val="00000004"/>
    <w:multiLevelType w:val="singleLevel"/>
    <w:tmpl w:val="00000004"/>
    <w:name w:val="WW8Num20"/>
    <w:lvl w:ilvl="0">
      <w:start w:val="1"/>
      <w:numFmt w:val="decimal"/>
      <w:pStyle w:val="0-SubTitComNum"/>
      <w:lvlText w:val="%1 "/>
      <w:lvlJc w:val="left"/>
      <w:pPr>
        <w:tabs>
          <w:tab w:val="num" w:pos="0"/>
        </w:tabs>
        <w:ind w:left="720" w:hanging="360"/>
      </w:pPr>
    </w:lvl>
  </w:abstractNum>
  <w:abstractNum w:abstractNumId="5">
    <w:nsid w:val="0C793541"/>
    <w:multiLevelType w:val="hybridMultilevel"/>
    <w:tmpl w:val="5558AB90"/>
    <w:lvl w:ilvl="0" w:tplc="1876C844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>
    <w:nsid w:val="1DE931FD"/>
    <w:multiLevelType w:val="multilevel"/>
    <w:tmpl w:val="E682A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EEF76E4"/>
    <w:multiLevelType w:val="hybridMultilevel"/>
    <w:tmpl w:val="E77401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C91BDA"/>
    <w:multiLevelType w:val="singleLevel"/>
    <w:tmpl w:val="D9B244CC"/>
    <w:lvl w:ilvl="0">
      <w:start w:val="1"/>
      <w:numFmt w:val="bullet"/>
      <w:pStyle w:val="RME-Resumo"/>
      <w:lvlText w:val=""/>
      <w:lvlJc w:val="left"/>
      <w:pPr>
        <w:tabs>
          <w:tab w:val="num" w:pos="360"/>
        </w:tabs>
        <w:ind w:left="227" w:hanging="227"/>
      </w:pPr>
      <w:rPr>
        <w:rFonts w:ascii="Wingdings" w:hAnsi="Wingdings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9">
    <w:nsid w:val="4D1019B5"/>
    <w:multiLevelType w:val="hybridMultilevel"/>
    <w:tmpl w:val="FAE01F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99336B"/>
    <w:multiLevelType w:val="hybridMultilevel"/>
    <w:tmpl w:val="809A2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010AB6"/>
    <w:multiLevelType w:val="hybridMultilevel"/>
    <w:tmpl w:val="116014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16225B"/>
    <w:multiLevelType w:val="hybridMultilevel"/>
    <w:tmpl w:val="13BC6A5C"/>
    <w:lvl w:ilvl="0" w:tplc="FA6CC3DA">
      <w:numFmt w:val="bullet"/>
      <w:lvlText w:val=""/>
      <w:lvlJc w:val="left"/>
      <w:pPr>
        <w:ind w:left="1778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2"/>
  </w:num>
  <w:num w:numId="6">
    <w:abstractNumId w:val="5"/>
  </w:num>
  <w:num w:numId="7">
    <w:abstractNumId w:val="0"/>
  </w:num>
  <w:num w:numId="8">
    <w:abstractNumId w:val="9"/>
  </w:num>
  <w:num w:numId="9">
    <w:abstractNumId w:val="11"/>
  </w:num>
  <w:num w:numId="10">
    <w:abstractNumId w:val="8"/>
  </w:num>
  <w:num w:numId="11">
    <w:abstractNumId w:val="6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593"/>
    <w:rsid w:val="00002BAB"/>
    <w:rsid w:val="000037F4"/>
    <w:rsid w:val="00006D7E"/>
    <w:rsid w:val="00017142"/>
    <w:rsid w:val="00020D4C"/>
    <w:rsid w:val="000352E7"/>
    <w:rsid w:val="00043528"/>
    <w:rsid w:val="000437C0"/>
    <w:rsid w:val="00056D5A"/>
    <w:rsid w:val="00060B2E"/>
    <w:rsid w:val="00061666"/>
    <w:rsid w:val="000705C2"/>
    <w:rsid w:val="000726F0"/>
    <w:rsid w:val="00076651"/>
    <w:rsid w:val="00080AAE"/>
    <w:rsid w:val="00086163"/>
    <w:rsid w:val="0008752C"/>
    <w:rsid w:val="000A1072"/>
    <w:rsid w:val="000A1BAF"/>
    <w:rsid w:val="000B3A3A"/>
    <w:rsid w:val="000C5BF7"/>
    <w:rsid w:val="000D2574"/>
    <w:rsid w:val="000D2B28"/>
    <w:rsid w:val="000E7778"/>
    <w:rsid w:val="000F14C8"/>
    <w:rsid w:val="000F1D0D"/>
    <w:rsid w:val="001027B6"/>
    <w:rsid w:val="001155B1"/>
    <w:rsid w:val="00123BF6"/>
    <w:rsid w:val="001363C5"/>
    <w:rsid w:val="00136F83"/>
    <w:rsid w:val="001419D2"/>
    <w:rsid w:val="00153062"/>
    <w:rsid w:val="00154EFB"/>
    <w:rsid w:val="00161BF4"/>
    <w:rsid w:val="00163622"/>
    <w:rsid w:val="00167E50"/>
    <w:rsid w:val="001711E5"/>
    <w:rsid w:val="00172704"/>
    <w:rsid w:val="00180715"/>
    <w:rsid w:val="001A7F7B"/>
    <w:rsid w:val="001B054B"/>
    <w:rsid w:val="001B66D4"/>
    <w:rsid w:val="001B7153"/>
    <w:rsid w:val="001E0837"/>
    <w:rsid w:val="001E1227"/>
    <w:rsid w:val="001E2DD8"/>
    <w:rsid w:val="001E7914"/>
    <w:rsid w:val="001F6E92"/>
    <w:rsid w:val="001F77AA"/>
    <w:rsid w:val="00221861"/>
    <w:rsid w:val="002275AE"/>
    <w:rsid w:val="00227FB5"/>
    <w:rsid w:val="00240B18"/>
    <w:rsid w:val="00251264"/>
    <w:rsid w:val="00254EE6"/>
    <w:rsid w:val="0025741C"/>
    <w:rsid w:val="00262F3B"/>
    <w:rsid w:val="0026777B"/>
    <w:rsid w:val="002717F5"/>
    <w:rsid w:val="00273317"/>
    <w:rsid w:val="00284107"/>
    <w:rsid w:val="0029132C"/>
    <w:rsid w:val="00294508"/>
    <w:rsid w:val="00296AF7"/>
    <w:rsid w:val="002B6ED8"/>
    <w:rsid w:val="002C0EF1"/>
    <w:rsid w:val="002C1365"/>
    <w:rsid w:val="002C6C3E"/>
    <w:rsid w:val="002D3CD1"/>
    <w:rsid w:val="002E0827"/>
    <w:rsid w:val="002E5EE0"/>
    <w:rsid w:val="002F03A6"/>
    <w:rsid w:val="002F0C7D"/>
    <w:rsid w:val="003043E1"/>
    <w:rsid w:val="00305CDB"/>
    <w:rsid w:val="003177E9"/>
    <w:rsid w:val="003245FE"/>
    <w:rsid w:val="00325835"/>
    <w:rsid w:val="003447F4"/>
    <w:rsid w:val="00351A43"/>
    <w:rsid w:val="00355852"/>
    <w:rsid w:val="00356185"/>
    <w:rsid w:val="003657A7"/>
    <w:rsid w:val="0037763A"/>
    <w:rsid w:val="00394337"/>
    <w:rsid w:val="003A141E"/>
    <w:rsid w:val="003B7784"/>
    <w:rsid w:val="003C2E49"/>
    <w:rsid w:val="0040124F"/>
    <w:rsid w:val="00416768"/>
    <w:rsid w:val="00421934"/>
    <w:rsid w:val="00427593"/>
    <w:rsid w:val="004358CA"/>
    <w:rsid w:val="00436427"/>
    <w:rsid w:val="0044473D"/>
    <w:rsid w:val="00445643"/>
    <w:rsid w:val="00465189"/>
    <w:rsid w:val="004660BB"/>
    <w:rsid w:val="004756CA"/>
    <w:rsid w:val="00475763"/>
    <w:rsid w:val="00476CD4"/>
    <w:rsid w:val="00487393"/>
    <w:rsid w:val="004D6E98"/>
    <w:rsid w:val="004D7A7C"/>
    <w:rsid w:val="004E46D3"/>
    <w:rsid w:val="004E6009"/>
    <w:rsid w:val="004F06D4"/>
    <w:rsid w:val="004F4164"/>
    <w:rsid w:val="0050271E"/>
    <w:rsid w:val="005135EA"/>
    <w:rsid w:val="00516635"/>
    <w:rsid w:val="00521763"/>
    <w:rsid w:val="0052722D"/>
    <w:rsid w:val="00543A94"/>
    <w:rsid w:val="00553354"/>
    <w:rsid w:val="005571E9"/>
    <w:rsid w:val="00563DBE"/>
    <w:rsid w:val="00586740"/>
    <w:rsid w:val="00597416"/>
    <w:rsid w:val="005A0B4C"/>
    <w:rsid w:val="005A6C40"/>
    <w:rsid w:val="005D52EB"/>
    <w:rsid w:val="005D61D4"/>
    <w:rsid w:val="005F0EE4"/>
    <w:rsid w:val="005F395D"/>
    <w:rsid w:val="00610433"/>
    <w:rsid w:val="00622ED1"/>
    <w:rsid w:val="00624FDA"/>
    <w:rsid w:val="006340D0"/>
    <w:rsid w:val="00641184"/>
    <w:rsid w:val="006411D2"/>
    <w:rsid w:val="00675635"/>
    <w:rsid w:val="006773E5"/>
    <w:rsid w:val="006858C2"/>
    <w:rsid w:val="006957C4"/>
    <w:rsid w:val="006A2975"/>
    <w:rsid w:val="006A3DB9"/>
    <w:rsid w:val="006A709F"/>
    <w:rsid w:val="006A7985"/>
    <w:rsid w:val="006D3A8C"/>
    <w:rsid w:val="006E2006"/>
    <w:rsid w:val="006F1D6B"/>
    <w:rsid w:val="006F1EEB"/>
    <w:rsid w:val="006F7626"/>
    <w:rsid w:val="00701700"/>
    <w:rsid w:val="007123F7"/>
    <w:rsid w:val="00712918"/>
    <w:rsid w:val="00724A7A"/>
    <w:rsid w:val="007302BC"/>
    <w:rsid w:val="00731ED8"/>
    <w:rsid w:val="00734324"/>
    <w:rsid w:val="007365ED"/>
    <w:rsid w:val="007565D2"/>
    <w:rsid w:val="00762A53"/>
    <w:rsid w:val="007712DE"/>
    <w:rsid w:val="00776386"/>
    <w:rsid w:val="007774B1"/>
    <w:rsid w:val="00781A50"/>
    <w:rsid w:val="00791C12"/>
    <w:rsid w:val="00793D0A"/>
    <w:rsid w:val="00794773"/>
    <w:rsid w:val="007B0A68"/>
    <w:rsid w:val="007F038A"/>
    <w:rsid w:val="007F5685"/>
    <w:rsid w:val="007F71FA"/>
    <w:rsid w:val="00800839"/>
    <w:rsid w:val="00811962"/>
    <w:rsid w:val="00824156"/>
    <w:rsid w:val="0083009A"/>
    <w:rsid w:val="00835230"/>
    <w:rsid w:val="0083678F"/>
    <w:rsid w:val="00840257"/>
    <w:rsid w:val="00845DC3"/>
    <w:rsid w:val="008547E0"/>
    <w:rsid w:val="008613BE"/>
    <w:rsid w:val="008637B1"/>
    <w:rsid w:val="00884479"/>
    <w:rsid w:val="008879E9"/>
    <w:rsid w:val="00892B85"/>
    <w:rsid w:val="00894949"/>
    <w:rsid w:val="008B0367"/>
    <w:rsid w:val="008B1E7E"/>
    <w:rsid w:val="008B4059"/>
    <w:rsid w:val="008B4E6F"/>
    <w:rsid w:val="008B5D68"/>
    <w:rsid w:val="008B768E"/>
    <w:rsid w:val="008D1828"/>
    <w:rsid w:val="008D290D"/>
    <w:rsid w:val="008D42DD"/>
    <w:rsid w:val="008D5F39"/>
    <w:rsid w:val="008D61C0"/>
    <w:rsid w:val="008E40AA"/>
    <w:rsid w:val="008F4753"/>
    <w:rsid w:val="008F52E2"/>
    <w:rsid w:val="009116B4"/>
    <w:rsid w:val="00924765"/>
    <w:rsid w:val="009301D0"/>
    <w:rsid w:val="00930F91"/>
    <w:rsid w:val="009408DF"/>
    <w:rsid w:val="00945794"/>
    <w:rsid w:val="0095587F"/>
    <w:rsid w:val="009635B2"/>
    <w:rsid w:val="009829FA"/>
    <w:rsid w:val="0098578D"/>
    <w:rsid w:val="0098776F"/>
    <w:rsid w:val="00995ABB"/>
    <w:rsid w:val="009A543B"/>
    <w:rsid w:val="009B072F"/>
    <w:rsid w:val="009B196A"/>
    <w:rsid w:val="009B1E6C"/>
    <w:rsid w:val="009B3E09"/>
    <w:rsid w:val="009B423C"/>
    <w:rsid w:val="009C08F7"/>
    <w:rsid w:val="009C2B16"/>
    <w:rsid w:val="009C31EC"/>
    <w:rsid w:val="009C5421"/>
    <w:rsid w:val="009D358A"/>
    <w:rsid w:val="009E0659"/>
    <w:rsid w:val="009E3E49"/>
    <w:rsid w:val="009F114C"/>
    <w:rsid w:val="009F41D3"/>
    <w:rsid w:val="009F6CE4"/>
    <w:rsid w:val="009F76E5"/>
    <w:rsid w:val="00A061E4"/>
    <w:rsid w:val="00A31E76"/>
    <w:rsid w:val="00A329B3"/>
    <w:rsid w:val="00A41AB1"/>
    <w:rsid w:val="00A47E87"/>
    <w:rsid w:val="00A52BDA"/>
    <w:rsid w:val="00A67642"/>
    <w:rsid w:val="00A837E0"/>
    <w:rsid w:val="00AA1ED0"/>
    <w:rsid w:val="00AA5AB8"/>
    <w:rsid w:val="00AB2651"/>
    <w:rsid w:val="00AB7C70"/>
    <w:rsid w:val="00AC047F"/>
    <w:rsid w:val="00AC1AD7"/>
    <w:rsid w:val="00AC73C7"/>
    <w:rsid w:val="00AE3CF0"/>
    <w:rsid w:val="00B01591"/>
    <w:rsid w:val="00B06FF2"/>
    <w:rsid w:val="00B271DE"/>
    <w:rsid w:val="00B418CC"/>
    <w:rsid w:val="00B42452"/>
    <w:rsid w:val="00B55FBA"/>
    <w:rsid w:val="00B61DCE"/>
    <w:rsid w:val="00B80A05"/>
    <w:rsid w:val="00BA057E"/>
    <w:rsid w:val="00BA547D"/>
    <w:rsid w:val="00BB1D48"/>
    <w:rsid w:val="00BB630D"/>
    <w:rsid w:val="00BB74AB"/>
    <w:rsid w:val="00BC32AE"/>
    <w:rsid w:val="00BD06F8"/>
    <w:rsid w:val="00BD099F"/>
    <w:rsid w:val="00BE4DDB"/>
    <w:rsid w:val="00BF1153"/>
    <w:rsid w:val="00BF47AC"/>
    <w:rsid w:val="00C00176"/>
    <w:rsid w:val="00C06367"/>
    <w:rsid w:val="00C138CC"/>
    <w:rsid w:val="00C23248"/>
    <w:rsid w:val="00C267AC"/>
    <w:rsid w:val="00C408F3"/>
    <w:rsid w:val="00C44A34"/>
    <w:rsid w:val="00C45705"/>
    <w:rsid w:val="00C52C75"/>
    <w:rsid w:val="00C56B2F"/>
    <w:rsid w:val="00C632AC"/>
    <w:rsid w:val="00C725FA"/>
    <w:rsid w:val="00C726FD"/>
    <w:rsid w:val="00C7552D"/>
    <w:rsid w:val="00C77DFD"/>
    <w:rsid w:val="00C902FF"/>
    <w:rsid w:val="00C91201"/>
    <w:rsid w:val="00C9687C"/>
    <w:rsid w:val="00CB35C8"/>
    <w:rsid w:val="00CD33D7"/>
    <w:rsid w:val="00CE01F2"/>
    <w:rsid w:val="00CE098D"/>
    <w:rsid w:val="00CE1739"/>
    <w:rsid w:val="00CE4FF4"/>
    <w:rsid w:val="00CE7E76"/>
    <w:rsid w:val="00CF3A74"/>
    <w:rsid w:val="00CF4D3C"/>
    <w:rsid w:val="00CF7275"/>
    <w:rsid w:val="00D00548"/>
    <w:rsid w:val="00D03CB4"/>
    <w:rsid w:val="00D10648"/>
    <w:rsid w:val="00D117FA"/>
    <w:rsid w:val="00D11F03"/>
    <w:rsid w:val="00D352BE"/>
    <w:rsid w:val="00D41F13"/>
    <w:rsid w:val="00D54D39"/>
    <w:rsid w:val="00D6014E"/>
    <w:rsid w:val="00D650BC"/>
    <w:rsid w:val="00D652EF"/>
    <w:rsid w:val="00D7606A"/>
    <w:rsid w:val="00D76A28"/>
    <w:rsid w:val="00D80F73"/>
    <w:rsid w:val="00D925C7"/>
    <w:rsid w:val="00D930C6"/>
    <w:rsid w:val="00D931F1"/>
    <w:rsid w:val="00DB21E7"/>
    <w:rsid w:val="00DB5C97"/>
    <w:rsid w:val="00DC3F5A"/>
    <w:rsid w:val="00DC78BF"/>
    <w:rsid w:val="00DD1994"/>
    <w:rsid w:val="00DE0367"/>
    <w:rsid w:val="00DE06F8"/>
    <w:rsid w:val="00E05374"/>
    <w:rsid w:val="00E204AE"/>
    <w:rsid w:val="00E21D14"/>
    <w:rsid w:val="00E22DCC"/>
    <w:rsid w:val="00E24131"/>
    <w:rsid w:val="00E24589"/>
    <w:rsid w:val="00E2615D"/>
    <w:rsid w:val="00E33B04"/>
    <w:rsid w:val="00E36F4A"/>
    <w:rsid w:val="00E43904"/>
    <w:rsid w:val="00E44AF0"/>
    <w:rsid w:val="00E51A33"/>
    <w:rsid w:val="00E81CEA"/>
    <w:rsid w:val="00E94CE4"/>
    <w:rsid w:val="00E961F1"/>
    <w:rsid w:val="00EB2E08"/>
    <w:rsid w:val="00EB6413"/>
    <w:rsid w:val="00ED14D9"/>
    <w:rsid w:val="00ED29E5"/>
    <w:rsid w:val="00ED5129"/>
    <w:rsid w:val="00EE1A94"/>
    <w:rsid w:val="00EF06DC"/>
    <w:rsid w:val="00EF2CCA"/>
    <w:rsid w:val="00EF59F6"/>
    <w:rsid w:val="00F02469"/>
    <w:rsid w:val="00F12009"/>
    <w:rsid w:val="00F14DAA"/>
    <w:rsid w:val="00F16347"/>
    <w:rsid w:val="00F16F77"/>
    <w:rsid w:val="00F27753"/>
    <w:rsid w:val="00F46EA0"/>
    <w:rsid w:val="00F526DD"/>
    <w:rsid w:val="00F60495"/>
    <w:rsid w:val="00F61496"/>
    <w:rsid w:val="00F65394"/>
    <w:rsid w:val="00F73732"/>
    <w:rsid w:val="00F74A9D"/>
    <w:rsid w:val="00F80C0E"/>
    <w:rsid w:val="00F84299"/>
    <w:rsid w:val="00F909A8"/>
    <w:rsid w:val="00F91D5C"/>
    <w:rsid w:val="00F936E0"/>
    <w:rsid w:val="00FA4F03"/>
    <w:rsid w:val="00FB49FD"/>
    <w:rsid w:val="00FB7DDC"/>
    <w:rsid w:val="00FC15D3"/>
    <w:rsid w:val="00FC4767"/>
    <w:rsid w:val="00FD3708"/>
    <w:rsid w:val="00FF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7C4ACA"/>
  <w15:chartTrackingRefBased/>
  <w15:docId w15:val="{6FA5F9A8-12AA-46C8-9CB1-1251D2BEA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line="360" w:lineRule="auto"/>
      <w:ind w:firstLine="1418"/>
      <w:jc w:val="both"/>
    </w:pPr>
    <w:rPr>
      <w:rFonts w:ascii="Arial" w:hAnsi="Arial"/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keepLines/>
      <w:suppressAutoHyphens w:val="0"/>
      <w:spacing w:before="480" w:line="276" w:lineRule="auto"/>
      <w:outlineLvl w:val="0"/>
    </w:pPr>
    <w:rPr>
      <w:b/>
      <w:bCs/>
      <w:sz w:val="28"/>
      <w:szCs w:val="28"/>
    </w:rPr>
  </w:style>
  <w:style w:type="paragraph" w:styleId="Ttulo2">
    <w:name w:val="heading 2"/>
    <w:next w:val="Normal"/>
    <w:qFormat/>
    <w:pPr>
      <w:keepNext/>
      <w:numPr>
        <w:ilvl w:val="1"/>
        <w:numId w:val="1"/>
      </w:numPr>
      <w:suppressAutoHyphens/>
      <w:spacing w:before="240" w:after="60" w:line="360" w:lineRule="auto"/>
      <w:outlineLvl w:val="1"/>
    </w:pPr>
    <w:rPr>
      <w:rFonts w:ascii="Arial" w:eastAsia="Arial" w:hAnsi="Arial"/>
      <w:b/>
      <w:bCs/>
      <w:iCs/>
      <w:caps/>
      <w:sz w:val="24"/>
      <w:szCs w:val="28"/>
      <w:lang w:eastAsia="ar-SA"/>
    </w:rPr>
  </w:style>
  <w:style w:type="paragraph" w:styleId="Ttulo3">
    <w:name w:val="heading 3"/>
    <w:next w:val="Normal"/>
    <w:qFormat/>
    <w:pPr>
      <w:keepNext/>
      <w:suppressAutoHyphens/>
      <w:spacing w:before="240" w:after="60"/>
      <w:outlineLvl w:val="2"/>
    </w:pPr>
    <w:rPr>
      <w:rFonts w:ascii="Arial" w:eastAsia="Arial" w:hAnsi="Arial"/>
      <w:b/>
      <w:bCs/>
      <w:sz w:val="26"/>
      <w:szCs w:val="26"/>
      <w:lang w:eastAsia="ar-SA"/>
    </w:rPr>
  </w:style>
  <w:style w:type="paragraph" w:styleId="Ttulo5">
    <w:name w:val="heading 5"/>
    <w:basedOn w:val="Normal"/>
    <w:next w:val="Corpodetexto"/>
    <w:qFormat/>
    <w:pPr>
      <w:spacing w:before="280" w:after="280"/>
      <w:outlineLvl w:val="4"/>
    </w:pPr>
    <w:rPr>
      <w:rFonts w:ascii="Lucida Sans" w:hAnsi="Lucida Sans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Fontepargpadro2">
    <w:name w:val="Fonte parág. padrão2"/>
  </w:style>
  <w:style w:type="character" w:customStyle="1" w:styleId="Ttulo1Char">
    <w:name w:val="Título 1 Char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Ttulo2Char">
    <w:name w:val="Título 2 Char"/>
    <w:rPr>
      <w:rFonts w:ascii="Arial" w:hAnsi="Arial"/>
      <w:b/>
      <w:bCs/>
      <w:iCs/>
      <w:caps/>
      <w:sz w:val="24"/>
      <w:szCs w:val="28"/>
      <w:lang w:val="pt-BR" w:eastAsia="ar-SA" w:bidi="ar-SA"/>
    </w:rPr>
  </w:style>
  <w:style w:type="character" w:customStyle="1" w:styleId="Ttulo3Char">
    <w:name w:val="Título 3 Char"/>
    <w:rPr>
      <w:rFonts w:ascii="Arial" w:hAnsi="Arial"/>
      <w:b/>
      <w:bCs/>
      <w:sz w:val="26"/>
      <w:szCs w:val="26"/>
      <w:lang w:val="pt-BR" w:eastAsia="ar-SA" w:bidi="ar-SA"/>
    </w:rPr>
  </w:style>
  <w:style w:type="character" w:customStyle="1" w:styleId="CorpodetextoChar">
    <w:name w:val="Corpo de texto Char"/>
    <w:rPr>
      <w:rFonts w:eastAsia="Times New Roman"/>
      <w:b/>
      <w:bCs/>
      <w:sz w:val="28"/>
      <w:szCs w:val="27"/>
    </w:rPr>
  </w:style>
  <w:style w:type="character" w:customStyle="1" w:styleId="Ttulo5Char">
    <w:name w:val="Título 5 Char"/>
    <w:rPr>
      <w:rFonts w:ascii="Lucida Sans" w:eastAsia="Times New Roman" w:hAnsi="Lucida Sans"/>
      <w:b/>
      <w:bCs/>
      <w:sz w:val="20"/>
      <w:szCs w:val="20"/>
    </w:rPr>
  </w:style>
  <w:style w:type="character" w:customStyle="1" w:styleId="RodapChar">
    <w:name w:val="Rodapé Char"/>
    <w:rPr>
      <w:rFonts w:eastAsia="Times New Roman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EndnoteCharacters">
    <w:name w:val="Endnote Characters"/>
    <w:rPr>
      <w:vertAlign w:val="superscript"/>
    </w:rPr>
  </w:style>
  <w:style w:type="character" w:styleId="Hyperlink">
    <w:name w:val="Hyperlink"/>
    <w:semiHidden/>
    <w:rPr>
      <w:color w:val="000080"/>
      <w:u w:val="single"/>
    </w:rPr>
  </w:style>
  <w:style w:type="character" w:customStyle="1" w:styleId="Fontepargpadro1">
    <w:name w:val="Fonte parág. padrão1"/>
  </w:style>
  <w:style w:type="character" w:customStyle="1" w:styleId="NumberingSymbols">
    <w:name w:val="Numbering Symbols"/>
    <w:rPr>
      <w:rFonts w:ascii="Arial" w:hAnsi="Arial"/>
    </w:rPr>
  </w:style>
  <w:style w:type="character" w:customStyle="1" w:styleId="WW-FootnoteCharacters">
    <w:name w:val="WW-Footnote Characters"/>
  </w:style>
  <w:style w:type="character" w:customStyle="1" w:styleId="WW-EndnoteCharacters">
    <w:name w:val="WW-Endnote Character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CabealhoChar">
    <w:name w:val="Cabeçalho Char"/>
    <w:uiPriority w:val="99"/>
    <w:rPr>
      <w:rFonts w:ascii="Arial" w:hAnsi="Arial"/>
      <w:sz w:val="24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Lucida Bright" w:eastAsia="DejaVu Sans" w:hAnsi="Lucida Bright" w:cs="DejaVu Sans"/>
      <w:sz w:val="28"/>
      <w:szCs w:val="28"/>
    </w:rPr>
  </w:style>
  <w:style w:type="paragraph" w:styleId="Corpodetexto">
    <w:name w:val="Body Text"/>
    <w:basedOn w:val="Normal"/>
    <w:semiHidden/>
    <w:pPr>
      <w:jc w:val="center"/>
    </w:pPr>
    <w:rPr>
      <w:b/>
      <w:bCs/>
      <w:sz w:val="28"/>
      <w:szCs w:val="27"/>
    </w:rPr>
  </w:style>
  <w:style w:type="paragraph" w:styleId="Lista">
    <w:name w:val="List"/>
    <w:basedOn w:val="Corpodetexto"/>
    <w:semiHidden/>
    <w:rPr>
      <w:rFonts w:ascii="Lucida Sans" w:hAnsi="Lucida San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ascii="Lucida Sans" w:hAnsi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ascii="Lucida Sans" w:hAnsi="Lucida Sans"/>
    </w:rPr>
  </w:style>
  <w:style w:type="paragraph" w:customStyle="1" w:styleId="0-TitSeo">
    <w:name w:val="0-TitSeção"/>
    <w:next w:val="Normal"/>
    <w:pPr>
      <w:pageBreakBefore/>
      <w:suppressAutoHyphens/>
    </w:pPr>
    <w:rPr>
      <w:rFonts w:ascii="Arial" w:eastAsia="Arial" w:hAnsi="Arial"/>
      <w:b/>
      <w:caps/>
      <w:sz w:val="28"/>
      <w:lang w:eastAsia="ar-SA"/>
    </w:rPr>
  </w:style>
  <w:style w:type="paragraph" w:styleId="Sumrio1">
    <w:name w:val="toc 1"/>
    <w:next w:val="Normal"/>
    <w:semiHidden/>
    <w:pPr>
      <w:tabs>
        <w:tab w:val="right" w:leader="dot" w:pos="9070"/>
      </w:tabs>
      <w:suppressAutoHyphens/>
    </w:pPr>
    <w:rPr>
      <w:rFonts w:ascii="Arial" w:eastAsia="Arial" w:hAnsi="Arial"/>
      <w:sz w:val="24"/>
      <w:lang w:eastAsia="ar-SA"/>
    </w:rPr>
  </w:style>
  <w:style w:type="paragraph" w:styleId="Sumrio2">
    <w:name w:val="toc 2"/>
    <w:basedOn w:val="Index"/>
    <w:semiHidden/>
    <w:pPr>
      <w:ind w:left="283"/>
    </w:pPr>
  </w:style>
  <w:style w:type="paragraph" w:styleId="Sumrio3">
    <w:name w:val="toc 3"/>
    <w:basedOn w:val="Index"/>
    <w:semiHidden/>
    <w:pPr>
      <w:ind w:left="566"/>
    </w:pPr>
  </w:style>
  <w:style w:type="paragraph" w:styleId="Sumrio4">
    <w:name w:val="toc 4"/>
    <w:basedOn w:val="Index"/>
    <w:semiHidden/>
    <w:pPr>
      <w:ind w:left="849"/>
    </w:pPr>
  </w:style>
  <w:style w:type="paragraph" w:styleId="Sumrio5">
    <w:name w:val="toc 5"/>
    <w:basedOn w:val="Index"/>
    <w:semiHidden/>
    <w:pPr>
      <w:ind w:left="1132"/>
    </w:pPr>
  </w:style>
  <w:style w:type="paragraph" w:styleId="Sumrio6">
    <w:name w:val="toc 6"/>
    <w:basedOn w:val="Index"/>
    <w:semiHidden/>
    <w:pPr>
      <w:ind w:left="1415"/>
    </w:pPr>
  </w:style>
  <w:style w:type="paragraph" w:styleId="Sumrio7">
    <w:name w:val="toc 7"/>
    <w:basedOn w:val="Index"/>
    <w:semiHidden/>
    <w:pPr>
      <w:ind w:left="1698"/>
    </w:pPr>
  </w:style>
  <w:style w:type="paragraph" w:styleId="Sumrio8">
    <w:name w:val="toc 8"/>
    <w:basedOn w:val="Index"/>
    <w:semiHidden/>
    <w:pPr>
      <w:ind w:left="1981"/>
    </w:pPr>
  </w:style>
  <w:style w:type="paragraph" w:styleId="Sumrio9">
    <w:name w:val="toc 9"/>
    <w:basedOn w:val="Index"/>
    <w:semiHidden/>
    <w:pPr>
      <w:ind w:left="2264"/>
    </w:pPr>
  </w:style>
  <w:style w:type="paragraph" w:styleId="Rodap">
    <w:name w:val="footer"/>
    <w:basedOn w:val="Normal"/>
    <w:semiHidden/>
    <w:pPr>
      <w:suppressLineNumbers/>
    </w:pPr>
  </w:style>
  <w:style w:type="paragraph" w:styleId="NormalWeb">
    <w:name w:val="Normal (Web)"/>
    <w:basedOn w:val="Normal"/>
    <w:uiPriority w:val="99"/>
    <w:pPr>
      <w:suppressAutoHyphens w:val="0"/>
      <w:spacing w:before="280" w:after="119"/>
    </w:pPr>
  </w:style>
  <w:style w:type="paragraph" w:customStyle="1" w:styleId="Contents10">
    <w:name w:val="Contents 10"/>
    <w:basedOn w:val="Index"/>
    <w:pPr>
      <w:ind w:left="2547"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apa">
    <w:name w:val="Capa"/>
    <w:basedOn w:val="Rodap"/>
    <w:pPr>
      <w:jc w:val="right"/>
    </w:pPr>
    <w:rPr>
      <w:rFonts w:ascii="Lucida Sans" w:hAnsi="Lucida San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Corpodetexto"/>
  </w:style>
  <w:style w:type="paragraph" w:customStyle="1" w:styleId="NormalSimples">
    <w:name w:val="NormalSimples"/>
    <w:next w:val="Normal"/>
    <w:pPr>
      <w:suppressAutoHyphens/>
    </w:pPr>
    <w:rPr>
      <w:rFonts w:ascii="Arial" w:eastAsia="Arial" w:hAnsi="Arial" w:cs="Arial"/>
      <w:bCs/>
      <w:sz w:val="24"/>
      <w:szCs w:val="24"/>
      <w:lang w:eastAsia="ar-SA"/>
    </w:rPr>
  </w:style>
  <w:style w:type="paragraph" w:customStyle="1" w:styleId="0-CitacoesLongas">
    <w:name w:val="0-CitacoesLongas"/>
    <w:basedOn w:val="Normal"/>
    <w:pPr>
      <w:spacing w:before="180" w:after="180" w:line="240" w:lineRule="auto"/>
      <w:ind w:left="2268" w:firstLine="0"/>
    </w:pPr>
    <w:rPr>
      <w:sz w:val="20"/>
    </w:rPr>
  </w:style>
  <w:style w:type="paragraph" w:customStyle="1" w:styleId="0-Notas">
    <w:name w:val="0-Notas"/>
    <w:next w:val="Normal"/>
    <w:pPr>
      <w:suppressAutoHyphens/>
      <w:jc w:val="both"/>
    </w:pPr>
    <w:rPr>
      <w:rFonts w:ascii="Arial" w:eastAsia="Arial" w:hAnsi="Arial"/>
      <w:lang w:eastAsia="ar-SA"/>
    </w:rPr>
  </w:style>
  <w:style w:type="paragraph" w:customStyle="1" w:styleId="0-LegFigura">
    <w:name w:val="0-LegFigura"/>
    <w:next w:val="Normal"/>
    <w:pPr>
      <w:suppressAutoHyphens/>
      <w:jc w:val="both"/>
    </w:pPr>
    <w:rPr>
      <w:rFonts w:ascii="Arial" w:eastAsia="Arial" w:hAnsi="Arial"/>
      <w:lang w:eastAsia="ar-SA"/>
    </w:rPr>
  </w:style>
  <w:style w:type="paragraph" w:customStyle="1" w:styleId="0-Natureza">
    <w:name w:val="0-Natureza"/>
    <w:next w:val="Normal"/>
    <w:pPr>
      <w:suppressAutoHyphens/>
      <w:spacing w:before="2400"/>
      <w:ind w:left="4536"/>
      <w:jc w:val="both"/>
    </w:pPr>
    <w:rPr>
      <w:rFonts w:ascii="Arial" w:eastAsia="Arial" w:hAnsi="Arial"/>
      <w:sz w:val="24"/>
      <w:lang w:eastAsia="ar-SA"/>
    </w:rPr>
  </w:style>
  <w:style w:type="paragraph" w:customStyle="1" w:styleId="0-Autor">
    <w:name w:val="0-Autor"/>
    <w:next w:val="Normal"/>
    <w:pPr>
      <w:suppressAutoHyphens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itTCC">
    <w:name w:val="0-TitTCC"/>
    <w:next w:val="Normal"/>
    <w:pPr>
      <w:suppressAutoHyphens/>
      <w:spacing w:before="312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SubTitTCC">
    <w:name w:val="0-SubTitTCC"/>
    <w:next w:val="Normal"/>
    <w:pPr>
      <w:suppressAutoHyphens/>
      <w:jc w:val="center"/>
    </w:pPr>
    <w:rPr>
      <w:rFonts w:ascii="Arial" w:eastAsia="Arial" w:hAnsi="Arial"/>
      <w:sz w:val="28"/>
      <w:lang w:eastAsia="ar-SA"/>
    </w:rPr>
  </w:style>
  <w:style w:type="paragraph" w:customStyle="1" w:styleId="0-IES">
    <w:name w:val="0-IES"/>
    <w:next w:val="Normal"/>
    <w:pPr>
      <w:suppressAutoHyphens/>
      <w:spacing w:after="3120"/>
      <w:jc w:val="center"/>
    </w:pPr>
    <w:rPr>
      <w:rFonts w:ascii="Arial" w:eastAsia="Arial" w:hAnsi="Arial"/>
      <w:b/>
      <w:lang w:eastAsia="ar-SA"/>
    </w:rPr>
  </w:style>
  <w:style w:type="paragraph" w:customStyle="1" w:styleId="0-Local">
    <w:name w:val="0-Local"/>
    <w:next w:val="Normal"/>
    <w:pPr>
      <w:suppressAutoHyphens/>
      <w:spacing w:before="5000"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AutorAFR">
    <w:name w:val="0-AutorAFR"/>
    <w:next w:val="Normal"/>
    <w:pPr>
      <w:suppressAutoHyphens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itAFR">
    <w:name w:val="0-TitAFR"/>
    <w:next w:val="Normal"/>
    <w:pPr>
      <w:suppressAutoHyphens/>
      <w:spacing w:before="520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Data">
    <w:name w:val="0-Data"/>
    <w:next w:val="Normal"/>
    <w:pPr>
      <w:suppressAutoHyphens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Dedicatoria">
    <w:name w:val="0-Dedicatoria"/>
    <w:next w:val="Normal"/>
    <w:pPr>
      <w:suppressAutoHyphens/>
      <w:spacing w:before="6000"/>
      <w:ind w:left="4536"/>
      <w:jc w:val="both"/>
    </w:pPr>
    <w:rPr>
      <w:rFonts w:ascii="Arial" w:eastAsia="Arial" w:hAnsi="Arial"/>
      <w:sz w:val="24"/>
      <w:lang w:eastAsia="ar-SA"/>
    </w:rPr>
  </w:style>
  <w:style w:type="paragraph" w:customStyle="1" w:styleId="0-TitAgradec">
    <w:name w:val="0-TitAgradec"/>
    <w:basedOn w:val="Normal"/>
    <w:pPr>
      <w:spacing w:before="1200" w:after="1200" w:line="240" w:lineRule="auto"/>
      <w:ind w:firstLine="0"/>
      <w:jc w:val="center"/>
    </w:pPr>
    <w:rPr>
      <w:b/>
      <w:caps/>
      <w:sz w:val="28"/>
    </w:rPr>
  </w:style>
  <w:style w:type="paragraph" w:customStyle="1" w:styleId="0-TextoAgradec">
    <w:name w:val="0-TextoAgradec"/>
    <w:next w:val="Normal"/>
    <w:pPr>
      <w:suppressAutoHyphens/>
      <w:spacing w:line="360" w:lineRule="auto"/>
      <w:ind w:left="1701"/>
    </w:pPr>
    <w:rPr>
      <w:rFonts w:ascii="Arial" w:eastAsia="Arial" w:hAnsi="Arial"/>
      <w:sz w:val="24"/>
      <w:lang w:eastAsia="ar-SA"/>
    </w:rPr>
  </w:style>
  <w:style w:type="paragraph" w:customStyle="1" w:styleId="0-Epigrafe">
    <w:name w:val="0-Epigrafe"/>
    <w:next w:val="Normal"/>
    <w:pPr>
      <w:suppressAutoHyphens/>
      <w:spacing w:before="6000"/>
      <w:ind w:left="4536"/>
    </w:pPr>
    <w:rPr>
      <w:rFonts w:ascii="Arial" w:eastAsia="Arial" w:hAnsi="Arial"/>
      <w:i/>
      <w:sz w:val="24"/>
      <w:lang w:eastAsia="ar-SA"/>
    </w:rPr>
  </w:style>
  <w:style w:type="paragraph" w:customStyle="1" w:styleId="0-AutorEpigr">
    <w:name w:val="0-AutorEpigr"/>
    <w:next w:val="Normal"/>
    <w:pPr>
      <w:suppressAutoHyphens/>
      <w:jc w:val="right"/>
    </w:pPr>
    <w:rPr>
      <w:rFonts w:ascii="Arial" w:eastAsia="Arial" w:hAnsi="Arial"/>
      <w:sz w:val="24"/>
      <w:lang w:eastAsia="ar-SA"/>
    </w:rPr>
  </w:style>
  <w:style w:type="paragraph" w:customStyle="1" w:styleId="0-TitResumo">
    <w:name w:val="0-TitResumo"/>
    <w:next w:val="Normal"/>
    <w:pPr>
      <w:suppressAutoHyphens/>
      <w:spacing w:before="1200" w:after="120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extoResumo">
    <w:name w:val="0-TextoResumo"/>
    <w:next w:val="Normal"/>
    <w:pPr>
      <w:suppressAutoHyphens/>
      <w:jc w:val="both"/>
    </w:pPr>
    <w:rPr>
      <w:rFonts w:ascii="Arial" w:eastAsia="Arial" w:hAnsi="Arial"/>
      <w:sz w:val="24"/>
      <w:lang w:eastAsia="ar-SA"/>
    </w:rPr>
  </w:style>
  <w:style w:type="paragraph" w:customStyle="1" w:styleId="0-TitTextoSemNum">
    <w:name w:val="0-TitTextoSemNum"/>
    <w:next w:val="Normal"/>
    <w:pPr>
      <w:pageBreakBefore/>
      <w:suppressAutoHyphens/>
      <w:spacing w:line="360" w:lineRule="auto"/>
    </w:pPr>
    <w:rPr>
      <w:rFonts w:ascii="Arial" w:eastAsia="Arial" w:hAnsi="Arial"/>
      <w:b/>
      <w:sz w:val="24"/>
      <w:lang w:eastAsia="ar-SA"/>
    </w:rPr>
  </w:style>
  <w:style w:type="paragraph" w:customStyle="1" w:styleId="0-TitTextoComNum">
    <w:name w:val="0-TitTextoComNum"/>
    <w:next w:val="Normal"/>
    <w:pPr>
      <w:numPr>
        <w:numId w:val="3"/>
      </w:numPr>
      <w:suppressAutoHyphens/>
      <w:spacing w:after="180" w:line="360" w:lineRule="auto"/>
    </w:pPr>
    <w:rPr>
      <w:rFonts w:ascii="Arial" w:eastAsia="Arial" w:hAnsi="Arial"/>
      <w:b/>
      <w:caps/>
      <w:sz w:val="24"/>
      <w:lang w:eastAsia="ar-SA"/>
    </w:rPr>
  </w:style>
  <w:style w:type="paragraph" w:customStyle="1" w:styleId="0-SubTitComNum">
    <w:name w:val="0-SubTitComNum"/>
    <w:next w:val="Normal"/>
    <w:pPr>
      <w:numPr>
        <w:numId w:val="4"/>
      </w:numPr>
      <w:suppressAutoHyphens/>
      <w:spacing w:before="720" w:after="720"/>
    </w:pPr>
    <w:rPr>
      <w:rFonts w:ascii="Arial" w:eastAsia="Arial" w:hAnsi="Arial"/>
      <w:sz w:val="24"/>
      <w:lang w:eastAsia="ar-SA"/>
    </w:rPr>
  </w:style>
  <w:style w:type="paragraph" w:customStyle="1" w:styleId="0-LocalAFR">
    <w:name w:val="0-LocalAFR"/>
    <w:next w:val="Normal"/>
    <w:pPr>
      <w:suppressAutoHyphens/>
      <w:spacing w:before="2400"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TextoNormal">
    <w:name w:val="0-TextoNormal"/>
    <w:next w:val="Normal"/>
    <w:pPr>
      <w:suppressAutoHyphens/>
      <w:spacing w:line="360" w:lineRule="auto"/>
      <w:ind w:left="1418"/>
      <w:jc w:val="both"/>
    </w:pPr>
    <w:rPr>
      <w:rFonts w:ascii="Arial" w:eastAsia="Arial" w:hAnsi="Arial"/>
      <w:sz w:val="24"/>
      <w:szCs w:val="24"/>
      <w:lang w:eastAsia="ar-SA"/>
    </w:rPr>
  </w:style>
  <w:style w:type="paragraph" w:customStyle="1" w:styleId="0-LocalAPOV">
    <w:name w:val="0-LocalAPOV"/>
    <w:next w:val="Normal"/>
    <w:pPr>
      <w:suppressAutoHyphens/>
      <w:spacing w:before="1200" w:after="960"/>
      <w:jc w:val="center"/>
    </w:pPr>
    <w:rPr>
      <w:rFonts w:ascii="Arial" w:eastAsia="Arial" w:hAnsi="Arial"/>
      <w:sz w:val="24"/>
      <w:lang w:eastAsia="ar-SA"/>
    </w:rPr>
  </w:style>
  <w:style w:type="paragraph" w:customStyle="1" w:styleId="0-TitTCCAprov">
    <w:name w:val="0-TitTCCAprov"/>
    <w:basedOn w:val="0-TitTCC"/>
    <w:next w:val="Normal"/>
    <w:pPr>
      <w:spacing w:before="2400"/>
    </w:pPr>
  </w:style>
  <w:style w:type="paragraph" w:customStyle="1" w:styleId="0-Banca">
    <w:name w:val="0-Banca"/>
    <w:next w:val="Normal"/>
    <w:pPr>
      <w:suppressAutoHyphens/>
      <w:spacing w:before="180"/>
      <w:jc w:val="both"/>
    </w:pPr>
    <w:rPr>
      <w:rFonts w:ascii="Arial" w:eastAsia="Arial" w:hAnsi="Arial"/>
      <w:sz w:val="24"/>
      <w:lang w:eastAsia="ar-SA"/>
    </w:rPr>
  </w:style>
  <w:style w:type="paragraph" w:customStyle="1" w:styleId="0-TitCap1">
    <w:name w:val="0-TitCap1"/>
    <w:next w:val="Normal"/>
    <w:pPr>
      <w:numPr>
        <w:numId w:val="2"/>
      </w:numPr>
      <w:suppressAutoHyphens/>
      <w:spacing w:before="720" w:after="720"/>
    </w:pPr>
    <w:rPr>
      <w:rFonts w:ascii="Arial" w:eastAsia="Arial" w:hAnsi="Arial"/>
      <w:b/>
      <w:caps/>
      <w:sz w:val="24"/>
      <w:lang w:eastAsia="ar-SA"/>
    </w:rPr>
  </w:style>
  <w:style w:type="paragraph" w:customStyle="1" w:styleId="0-TitCap2">
    <w:name w:val="0-TitCap2"/>
    <w:next w:val="Normal"/>
    <w:pPr>
      <w:tabs>
        <w:tab w:val="num" w:pos="0"/>
      </w:tabs>
      <w:suppressAutoHyphens/>
      <w:spacing w:before="720" w:after="720"/>
      <w:ind w:left="432" w:hanging="432"/>
    </w:pPr>
    <w:rPr>
      <w:rFonts w:ascii="Arial" w:eastAsia="Arial" w:hAnsi="Arial"/>
      <w:caps/>
      <w:sz w:val="24"/>
      <w:lang w:eastAsia="ar-SA"/>
    </w:rPr>
  </w:style>
  <w:style w:type="paragraph" w:customStyle="1" w:styleId="0-TitCap3">
    <w:name w:val="0-TitCap3"/>
    <w:next w:val="Normal"/>
    <w:pPr>
      <w:tabs>
        <w:tab w:val="num" w:pos="0"/>
      </w:tabs>
      <w:suppressAutoHyphens/>
      <w:spacing w:before="720" w:after="720"/>
      <w:ind w:left="432" w:hanging="432"/>
    </w:pPr>
    <w:rPr>
      <w:rFonts w:ascii="Arial" w:eastAsia="Arial" w:hAnsi="Arial"/>
      <w:sz w:val="24"/>
      <w:lang w:eastAsia="ar-SA"/>
    </w:rPr>
  </w:style>
  <w:style w:type="paragraph" w:styleId="Cabealho">
    <w:name w:val="header"/>
    <w:basedOn w:val="Normal"/>
    <w:uiPriority w:val="99"/>
    <w:pPr>
      <w:tabs>
        <w:tab w:val="center" w:pos="4513"/>
        <w:tab w:val="right" w:pos="9026"/>
      </w:tabs>
    </w:pPr>
  </w:style>
  <w:style w:type="paragraph" w:customStyle="1" w:styleId="Ttulodocurso">
    <w:name w:val="Título do curso"/>
    <w:basedOn w:val="0-TitTCC"/>
    <w:pPr>
      <w:spacing w:before="0"/>
    </w:pPr>
  </w:style>
  <w:style w:type="paragraph" w:customStyle="1" w:styleId="TabeladeGrade31">
    <w:name w:val="Tabela de Grade 31"/>
    <w:basedOn w:val="Ttulo1"/>
    <w:next w:val="Normal"/>
    <w:uiPriority w:val="39"/>
    <w:semiHidden/>
    <w:unhideWhenUsed/>
    <w:qFormat/>
    <w:rsid w:val="002F03A6"/>
    <w:pPr>
      <w:ind w:firstLine="0"/>
      <w:jc w:val="left"/>
      <w:outlineLvl w:val="9"/>
    </w:pPr>
    <w:rPr>
      <w:rFonts w:ascii="Cambria" w:hAnsi="Cambria"/>
      <w:color w:val="365F91"/>
      <w:lang w:eastAsia="en-US"/>
    </w:rPr>
  </w:style>
  <w:style w:type="paragraph" w:customStyle="1" w:styleId="SombreamentoEscuro-nfase11">
    <w:name w:val="Sombreamento Escuro - Ênfase 11"/>
    <w:hidden/>
    <w:uiPriority w:val="99"/>
    <w:semiHidden/>
    <w:rsid w:val="00794773"/>
    <w:rPr>
      <w:rFonts w:ascii="Arial" w:hAnsi="Arial"/>
      <w:sz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947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794773"/>
    <w:rPr>
      <w:rFonts w:ascii="Tahoma" w:hAnsi="Tahoma" w:cs="Tahoma"/>
      <w:sz w:val="16"/>
      <w:szCs w:val="16"/>
      <w:lang w:eastAsia="ar-SA"/>
    </w:rPr>
  </w:style>
  <w:style w:type="character" w:styleId="Refdecomentrio">
    <w:name w:val="annotation reference"/>
    <w:uiPriority w:val="99"/>
    <w:semiHidden/>
    <w:unhideWhenUsed/>
    <w:rsid w:val="0067563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675635"/>
    <w:rPr>
      <w:sz w:val="20"/>
    </w:rPr>
  </w:style>
  <w:style w:type="character" w:customStyle="1" w:styleId="TextodecomentrioChar">
    <w:name w:val="Texto de comentário Char"/>
    <w:link w:val="Textodecomentrio"/>
    <w:uiPriority w:val="99"/>
    <w:rsid w:val="00675635"/>
    <w:rPr>
      <w:rFonts w:ascii="Arial" w:hAnsi="Arial"/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7563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675635"/>
    <w:rPr>
      <w:rFonts w:ascii="Arial" w:hAnsi="Arial"/>
      <w:b/>
      <w:bCs/>
      <w:lang w:eastAsia="ar-SA"/>
    </w:rPr>
  </w:style>
  <w:style w:type="table" w:styleId="Tabelacomgrade">
    <w:name w:val="Table Grid"/>
    <w:basedOn w:val="Tabelanormal"/>
    <w:uiPriority w:val="59"/>
    <w:rsid w:val="00060B2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-BancaComponentes">
    <w:name w:val="0-BancaComponentes"/>
    <w:next w:val="Normal"/>
    <w:qFormat/>
    <w:rsid w:val="000A1072"/>
    <w:rPr>
      <w:rFonts w:ascii="Arial" w:eastAsia="Calibri" w:hAnsi="Arial"/>
      <w:sz w:val="24"/>
      <w:szCs w:val="22"/>
      <w:lang w:eastAsia="en-US"/>
    </w:rPr>
  </w:style>
  <w:style w:type="paragraph" w:customStyle="1" w:styleId="0-BancaInstituicao">
    <w:name w:val="0-BancaInstituicao"/>
    <w:next w:val="Normal"/>
    <w:qFormat/>
    <w:rsid w:val="000A1072"/>
    <w:pPr>
      <w:spacing w:after="200"/>
    </w:pPr>
    <w:rPr>
      <w:rFonts w:ascii="Arial" w:eastAsia="Calibri" w:hAnsi="Arial"/>
      <w:sz w:val="24"/>
      <w:szCs w:val="22"/>
      <w:lang w:eastAsia="en-US"/>
    </w:rPr>
  </w:style>
  <w:style w:type="paragraph" w:customStyle="1" w:styleId="0-NaturezaFolhaAPROV">
    <w:name w:val="0-NaturezaFolhaAPROV"/>
    <w:next w:val="Normal"/>
    <w:qFormat/>
    <w:rsid w:val="000A1072"/>
    <w:pPr>
      <w:spacing w:before="1700"/>
      <w:ind w:left="4536"/>
      <w:jc w:val="both"/>
    </w:pPr>
    <w:rPr>
      <w:rFonts w:ascii="Arial" w:eastAsia="Calibri" w:hAnsi="Arial"/>
      <w:sz w:val="24"/>
      <w:szCs w:val="22"/>
      <w:lang w:eastAsia="en-US"/>
    </w:rPr>
  </w:style>
  <w:style w:type="paragraph" w:customStyle="1" w:styleId="0-Normal">
    <w:name w:val="0-Normal"/>
    <w:qFormat/>
    <w:rsid w:val="000A1072"/>
    <w:pPr>
      <w:spacing w:line="360" w:lineRule="auto"/>
      <w:ind w:firstLine="1418"/>
      <w:jc w:val="both"/>
    </w:pPr>
    <w:rPr>
      <w:rFonts w:ascii="Arial" w:eastAsia="Calibri" w:hAnsi="Arial"/>
      <w:sz w:val="24"/>
      <w:szCs w:val="22"/>
      <w:lang w:eastAsia="en-US"/>
    </w:rPr>
  </w:style>
  <w:style w:type="paragraph" w:customStyle="1" w:styleId="0-TituloFolhaAPROV">
    <w:name w:val="0-TituloFolhaAPROV"/>
    <w:next w:val="0-Normal"/>
    <w:qFormat/>
    <w:rsid w:val="000A1072"/>
    <w:pPr>
      <w:spacing w:before="2000" w:line="360" w:lineRule="auto"/>
      <w:jc w:val="center"/>
    </w:pPr>
    <w:rPr>
      <w:rFonts w:ascii="Arial" w:eastAsia="Calibri" w:hAnsi="Arial"/>
      <w:b/>
      <w:caps/>
      <w:sz w:val="28"/>
      <w:szCs w:val="22"/>
      <w:lang w:eastAsia="en-US"/>
    </w:rPr>
  </w:style>
  <w:style w:type="paragraph" w:customStyle="1" w:styleId="Estilo1">
    <w:name w:val="Estilo1"/>
    <w:basedOn w:val="Normal"/>
    <w:qFormat/>
    <w:rsid w:val="00BA547D"/>
    <w:pPr>
      <w:suppressAutoHyphens w:val="0"/>
      <w:spacing w:after="200" w:line="480" w:lineRule="auto"/>
      <w:ind w:firstLine="0"/>
    </w:pPr>
    <w:rPr>
      <w:rFonts w:eastAsia="Calibri" w:cs="Arial"/>
      <w:b/>
      <w:sz w:val="28"/>
      <w:szCs w:val="28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CF3A74"/>
    <w:pPr>
      <w:suppressAutoHyphens w:val="0"/>
      <w:spacing w:after="200" w:line="240" w:lineRule="auto"/>
      <w:ind w:firstLine="0"/>
      <w:jc w:val="left"/>
    </w:pPr>
    <w:rPr>
      <w:rFonts w:ascii="Calibri" w:eastAsia="Calibri" w:hAnsi="Calibri"/>
      <w:b/>
      <w:bCs/>
      <w:color w:val="4F81BD"/>
      <w:sz w:val="18"/>
      <w:szCs w:val="18"/>
      <w:lang w:eastAsia="en-US"/>
    </w:rPr>
  </w:style>
  <w:style w:type="paragraph" w:styleId="PargrafodaLista">
    <w:name w:val="List Paragraph"/>
    <w:basedOn w:val="Normal"/>
    <w:uiPriority w:val="34"/>
    <w:qFormat/>
    <w:rsid w:val="009B423C"/>
    <w:pPr>
      <w:suppressAutoHyphens w:val="0"/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487393"/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Fontepargpadro"/>
    <w:rsid w:val="00731ED8"/>
  </w:style>
  <w:style w:type="character" w:styleId="Forte">
    <w:name w:val="Strong"/>
    <w:basedOn w:val="Fontepargpadro"/>
    <w:uiPriority w:val="22"/>
    <w:qFormat/>
    <w:rsid w:val="00731ED8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325835"/>
    <w:rPr>
      <w:color w:val="808080"/>
    </w:rPr>
  </w:style>
  <w:style w:type="paragraph" w:customStyle="1" w:styleId="RME-Resumo">
    <w:name w:val="RME - Resumo"/>
    <w:basedOn w:val="Normal"/>
    <w:rsid w:val="00BD099F"/>
    <w:pPr>
      <w:numPr>
        <w:numId w:val="10"/>
      </w:numPr>
      <w:suppressAutoHyphens w:val="0"/>
      <w:spacing w:before="80" w:line="240" w:lineRule="auto"/>
    </w:pPr>
    <w:rPr>
      <w:rFonts w:ascii="Times New Roman" w:hAnsi="Times New Roman"/>
      <w:sz w:val="18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86740"/>
    <w:pPr>
      <w:spacing w:line="240" w:lineRule="auto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86740"/>
    <w:rPr>
      <w:rFonts w:ascii="Arial" w:hAnsi="Arial"/>
      <w:lang w:eastAsia="ar-SA"/>
    </w:rPr>
  </w:style>
  <w:style w:type="character" w:styleId="Refdenotaderodap">
    <w:name w:val="footnote reference"/>
    <w:basedOn w:val="Fontepargpadro"/>
    <w:uiPriority w:val="99"/>
    <w:semiHidden/>
    <w:unhideWhenUsed/>
    <w:rsid w:val="00586740"/>
    <w:rPr>
      <w:vertAlign w:val="superscript"/>
    </w:rPr>
  </w:style>
  <w:style w:type="table" w:customStyle="1" w:styleId="Tabelacomgrade1">
    <w:name w:val="Tabela com grade1"/>
    <w:basedOn w:val="Tabelanormal"/>
    <w:next w:val="Tabelacomgrade"/>
    <w:uiPriority w:val="39"/>
    <w:rsid w:val="001F77AA"/>
    <w:rPr>
      <w:rFonts w:ascii="Calibri" w:hAnsi="Calibri"/>
      <w:sz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04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DC6A48-FC02-436E-A9CE-D9BF45DED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1</Pages>
  <Words>2389</Words>
  <Characters>12902</Characters>
  <Application>Microsoft Office Word</Application>
  <DocSecurity>0</DocSecurity>
  <Lines>107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PROPOSTA TG PRÉ TEXTO 2012</vt:lpstr>
      <vt:lpstr>PROPOSTA TG PRÉ TEXTO 2012</vt:lpstr>
    </vt:vector>
  </TitlesOfParts>
  <Company>FRInfo</Company>
  <LinksUpToDate>false</LinksUpToDate>
  <CharactersWithSpaces>15261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TG PRÉ TEXTO 2012</dc:title>
  <dc:subject>MATERIAL PARA PG II FATEC FRANCA 2012</dc:subject>
  <dc:creator>Profs. Tadeu Melo Jr, Carlos E F Roland, Fernanda</dc:creator>
  <cp:keywords/>
  <dc:description>Material suporte para as disciplinas de Projeto de Graduação, FATEC Franca, contendo NORMAS do TG.</dc:description>
  <cp:lastModifiedBy>Junior</cp:lastModifiedBy>
  <cp:revision>9</cp:revision>
  <cp:lastPrinted>2016-03-17T13:59:00Z</cp:lastPrinted>
  <dcterms:created xsi:type="dcterms:W3CDTF">2020-03-23T02:13:00Z</dcterms:created>
  <dcterms:modified xsi:type="dcterms:W3CDTF">2020-03-23T19:18:00Z</dcterms:modified>
</cp:coreProperties>
</file>